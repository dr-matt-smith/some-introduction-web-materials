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983AC" w14:textId="77777777" w:rsidR="000C583B" w:rsidRPr="00AB5AA9" w:rsidRDefault="0078681C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Web Development 1 - </w:t>
      </w:r>
      <w:r w:rsidR="000C583B" w:rsidRPr="00AB5AA9">
        <w:rPr>
          <w:sz w:val="24"/>
          <w:szCs w:val="24"/>
        </w:rPr>
        <w:t>Lab Session 3</w:t>
      </w:r>
    </w:p>
    <w:p w14:paraId="73DD2231" w14:textId="6887FAD4" w:rsidR="000C583B" w:rsidRPr="00AB5AA9" w:rsidRDefault="00E105E8">
      <w:pPr>
        <w:spacing w:line="360" w:lineRule="auto"/>
        <w:jc w:val="center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Text and list mark-ups &amp; styling with CSS</w:t>
      </w:r>
    </w:p>
    <w:p w14:paraId="0575A14C" w14:textId="77777777" w:rsidR="000C583B" w:rsidRPr="00AB5AA9" w:rsidRDefault="000C583B">
      <w:pPr>
        <w:spacing w:line="360" w:lineRule="auto"/>
        <w:jc w:val="center"/>
        <w:rPr>
          <w:b/>
          <w:bCs/>
          <w:sz w:val="24"/>
          <w:szCs w:val="24"/>
          <w:lang w:val="en-IE"/>
        </w:rPr>
      </w:pPr>
    </w:p>
    <w:p w14:paraId="2815E25D" w14:textId="69DA4A02" w:rsidR="00C54D79" w:rsidRDefault="00AB5AA9" w:rsidP="00C54D79">
      <w:pPr>
        <w:spacing w:line="360" w:lineRule="auto"/>
        <w:jc w:val="both"/>
        <w:rPr>
          <w:sz w:val="20"/>
          <w:lang w:val="en-US"/>
        </w:rPr>
      </w:pPr>
      <w:r>
        <w:rPr>
          <w:sz w:val="24"/>
          <w:szCs w:val="24"/>
          <w:lang w:val="en-IE"/>
        </w:rPr>
        <w:t xml:space="preserve">You will practice </w:t>
      </w:r>
      <w:r w:rsidR="000C583B" w:rsidRPr="00AB5AA9">
        <w:rPr>
          <w:sz w:val="24"/>
          <w:szCs w:val="24"/>
          <w:lang w:val="en-IE"/>
        </w:rPr>
        <w:t>your web skills by creating a web page for a recipe</w:t>
      </w:r>
      <w:r w:rsidR="00C54D79">
        <w:rPr>
          <w:sz w:val="24"/>
          <w:szCs w:val="24"/>
          <w:lang w:val="en-IE"/>
        </w:rPr>
        <w:t>. Y</w:t>
      </w:r>
      <w:proofErr w:type="spellStart"/>
      <w:r w:rsidR="00C54D79">
        <w:rPr>
          <w:sz w:val="24"/>
        </w:rPr>
        <w:t>ou</w:t>
      </w:r>
      <w:proofErr w:type="spellEnd"/>
      <w:r w:rsidR="00C54D79">
        <w:rPr>
          <w:sz w:val="24"/>
        </w:rPr>
        <w:t xml:space="preserve"> will also be trying out what you learned about CSS and simple text formatting and colours.</w:t>
      </w:r>
    </w:p>
    <w:p w14:paraId="4810CF0A" w14:textId="77777777" w:rsidR="00AB5AA9" w:rsidRDefault="00AB5AA9">
      <w:pPr>
        <w:spacing w:line="360" w:lineRule="auto"/>
        <w:jc w:val="both"/>
        <w:rPr>
          <w:b/>
          <w:sz w:val="24"/>
          <w:szCs w:val="24"/>
          <w:lang w:val="en-IE"/>
        </w:rPr>
      </w:pPr>
    </w:p>
    <w:p w14:paraId="47E3A067" w14:textId="04C3EDB1" w:rsidR="000C583B" w:rsidRPr="00AB00EF" w:rsidRDefault="00D1650B" w:rsidP="00AB00EF">
      <w:pPr>
        <w:pBdr>
          <w:top w:val="single" w:sz="4" w:space="1" w:color="auto"/>
        </w:pBdr>
        <w:spacing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Exercise 3-A</w:t>
      </w:r>
      <w:r w:rsidR="00AB00EF">
        <w:rPr>
          <w:b/>
          <w:bCs/>
          <w:sz w:val="24"/>
          <w:szCs w:val="24"/>
          <w:lang w:val="en-IE"/>
        </w:rPr>
        <w:t>:</w:t>
      </w:r>
      <w:r w:rsidR="000C583B" w:rsidRPr="00AB00EF">
        <w:rPr>
          <w:b/>
          <w:bCs/>
          <w:sz w:val="24"/>
          <w:szCs w:val="24"/>
          <w:lang w:val="en-IE"/>
        </w:rPr>
        <w:t xml:space="preserve"> Gathering </w:t>
      </w:r>
      <w:proofErr w:type="gramStart"/>
      <w:r w:rsidR="000C583B" w:rsidRPr="00AB00EF">
        <w:rPr>
          <w:b/>
          <w:bCs/>
          <w:sz w:val="24"/>
          <w:szCs w:val="24"/>
          <w:lang w:val="en-IE"/>
        </w:rPr>
        <w:t>The</w:t>
      </w:r>
      <w:proofErr w:type="gramEnd"/>
      <w:r w:rsidR="000C583B" w:rsidRPr="00AB00EF">
        <w:rPr>
          <w:b/>
          <w:bCs/>
          <w:sz w:val="24"/>
          <w:szCs w:val="24"/>
          <w:lang w:val="en-IE"/>
        </w:rPr>
        <w:t xml:space="preserve"> Assets</w:t>
      </w:r>
    </w:p>
    <w:p w14:paraId="028D6D3B" w14:textId="77777777" w:rsidR="00AB5AA9" w:rsidRDefault="009D1143" w:rsidP="009D1143">
      <w:pPr>
        <w:tabs>
          <w:tab w:val="left" w:pos="851"/>
        </w:tabs>
        <w:spacing w:line="360" w:lineRule="auto"/>
        <w:jc w:val="both"/>
        <w:rPr>
          <w:sz w:val="24"/>
          <w:szCs w:val="24"/>
          <w:lang w:val="en-IE"/>
        </w:rPr>
      </w:pPr>
      <w:r w:rsidRPr="00AB5AA9">
        <w:rPr>
          <w:bCs/>
          <w:sz w:val="24"/>
          <w:szCs w:val="24"/>
          <w:lang w:val="en-IE"/>
        </w:rPr>
        <w:t xml:space="preserve">Create a folder called </w:t>
      </w:r>
      <w:r w:rsidRPr="00880025">
        <w:rPr>
          <w:rFonts w:ascii="Courier New" w:hAnsi="Courier New" w:cs="Courier New"/>
          <w:b/>
          <w:bCs/>
          <w:sz w:val="22"/>
          <w:szCs w:val="22"/>
          <w:lang w:val="en-IE"/>
        </w:rPr>
        <w:t>lab03</w:t>
      </w:r>
      <w:r w:rsidRPr="00AB5AA9">
        <w:rPr>
          <w:bCs/>
          <w:sz w:val="24"/>
          <w:szCs w:val="24"/>
          <w:lang w:val="en-IE"/>
        </w:rPr>
        <w:t xml:space="preserve"> in </w:t>
      </w:r>
      <w:proofErr w:type="gramStart"/>
      <w:r w:rsidRPr="00AB5AA9">
        <w:rPr>
          <w:bCs/>
          <w:sz w:val="24"/>
          <w:szCs w:val="24"/>
          <w:lang w:val="en-IE"/>
        </w:rPr>
        <w:t xml:space="preserve">your </w:t>
      </w:r>
      <w:r>
        <w:rPr>
          <w:bCs/>
          <w:sz w:val="24"/>
          <w:szCs w:val="24"/>
          <w:lang w:val="en-IE"/>
        </w:rPr>
        <w:t xml:space="preserve"> </w:t>
      </w:r>
      <w:r w:rsidRPr="00C44F00">
        <w:rPr>
          <w:rFonts w:ascii="Courier New" w:hAnsi="Courier New" w:cs="Courier New"/>
          <w:b/>
          <w:bCs/>
          <w:sz w:val="22"/>
          <w:szCs w:val="22"/>
          <w:lang w:val="en-IE"/>
        </w:rPr>
        <w:t>web</w:t>
      </w:r>
      <w:proofErr w:type="gramEnd"/>
      <w:r w:rsidRPr="00C44F00">
        <w:rPr>
          <w:rFonts w:ascii="Courier New" w:hAnsi="Courier New" w:cs="Courier New"/>
          <w:b/>
          <w:bCs/>
          <w:sz w:val="22"/>
          <w:szCs w:val="22"/>
          <w:lang w:val="en-IE"/>
        </w:rPr>
        <w:t>_dev_1</w:t>
      </w:r>
      <w:r>
        <w:rPr>
          <w:rFonts w:ascii="Courier New" w:hAnsi="Courier New" w:cs="Courier New"/>
          <w:b/>
          <w:bCs/>
          <w:sz w:val="22"/>
          <w:szCs w:val="22"/>
          <w:lang w:val="en-IE"/>
        </w:rPr>
        <w:t xml:space="preserve"> </w:t>
      </w:r>
      <w:r w:rsidRPr="00AB5AA9">
        <w:rPr>
          <w:bCs/>
          <w:sz w:val="24"/>
          <w:szCs w:val="24"/>
          <w:lang w:val="en-IE"/>
        </w:rPr>
        <w:t xml:space="preserve">folder and place </w:t>
      </w:r>
      <w:r>
        <w:rPr>
          <w:bCs/>
          <w:sz w:val="24"/>
          <w:szCs w:val="24"/>
          <w:lang w:val="en-IE"/>
        </w:rPr>
        <w:t xml:space="preserve">into this folder these 2 files:  </w:t>
      </w:r>
      <w:r w:rsidR="00AB5AA9" w:rsidRPr="00AB5AA9">
        <w:rPr>
          <w:rFonts w:ascii="Courier New" w:hAnsi="Courier New"/>
          <w:sz w:val="24"/>
          <w:szCs w:val="24"/>
          <w:lang w:val="en-IE"/>
        </w:rPr>
        <w:t>pepper.jpg</w:t>
      </w:r>
      <w:r>
        <w:rPr>
          <w:sz w:val="24"/>
          <w:szCs w:val="24"/>
          <w:lang w:val="en-IE"/>
        </w:rPr>
        <w:t xml:space="preserve"> (an image of a red pepper), and </w:t>
      </w:r>
      <w:r w:rsidR="00AB5AA9" w:rsidRPr="00AB5AA9">
        <w:rPr>
          <w:rFonts w:ascii="Courier New" w:hAnsi="Courier New"/>
          <w:sz w:val="24"/>
          <w:szCs w:val="24"/>
          <w:lang w:val="en-IE"/>
        </w:rPr>
        <w:t>recipe.txt</w:t>
      </w:r>
      <w:r>
        <w:rPr>
          <w:sz w:val="24"/>
          <w:szCs w:val="24"/>
          <w:lang w:val="en-IE"/>
        </w:rPr>
        <w:t xml:space="preserve"> (</w:t>
      </w:r>
      <w:r w:rsidR="00F61F9C">
        <w:rPr>
          <w:sz w:val="24"/>
          <w:szCs w:val="24"/>
          <w:lang w:val="en-IE"/>
        </w:rPr>
        <w:t>text content for this page</w:t>
      </w:r>
      <w:r>
        <w:rPr>
          <w:sz w:val="24"/>
          <w:szCs w:val="24"/>
          <w:lang w:val="en-IE"/>
        </w:rPr>
        <w:t>).</w:t>
      </w:r>
    </w:p>
    <w:p w14:paraId="7272404D" w14:textId="77777777" w:rsidR="00E62C83" w:rsidRDefault="00E62C83" w:rsidP="009D1143">
      <w:pPr>
        <w:tabs>
          <w:tab w:val="left" w:pos="851"/>
        </w:tabs>
        <w:spacing w:line="360" w:lineRule="auto"/>
        <w:jc w:val="both"/>
        <w:rPr>
          <w:sz w:val="24"/>
          <w:szCs w:val="24"/>
          <w:lang w:val="en-IE"/>
        </w:rPr>
      </w:pPr>
    </w:p>
    <w:p w14:paraId="17679494" w14:textId="6A379C40" w:rsidR="00E62C83" w:rsidRPr="00AB5AA9" w:rsidRDefault="00E62C83" w:rsidP="00E62C83">
      <w:pPr>
        <w:spacing w:line="360" w:lineRule="auto"/>
        <w:jc w:val="both"/>
        <w:rPr>
          <w:bCs/>
          <w:sz w:val="24"/>
          <w:szCs w:val="24"/>
          <w:lang w:val="en-IE"/>
        </w:rPr>
      </w:pPr>
      <w:r w:rsidRPr="00AB5AA9">
        <w:rPr>
          <w:bCs/>
          <w:sz w:val="24"/>
          <w:szCs w:val="24"/>
          <w:lang w:val="en-IE"/>
        </w:rPr>
        <w:t xml:space="preserve">Look at </w:t>
      </w:r>
      <w:r>
        <w:rPr>
          <w:bCs/>
          <w:sz w:val="24"/>
          <w:szCs w:val="24"/>
          <w:lang w:val="en-IE"/>
        </w:rPr>
        <w:t>S</w:t>
      </w:r>
      <w:r w:rsidRPr="00AB5AA9">
        <w:rPr>
          <w:bCs/>
          <w:sz w:val="24"/>
          <w:szCs w:val="24"/>
          <w:lang w:val="en-IE"/>
        </w:rPr>
        <w:t>creenshot</w:t>
      </w:r>
      <w:r>
        <w:rPr>
          <w:bCs/>
          <w:sz w:val="24"/>
          <w:szCs w:val="24"/>
          <w:lang w:val="en-IE"/>
        </w:rPr>
        <w:t xml:space="preserve"> 1</w:t>
      </w:r>
      <w:r w:rsidRPr="00AB5AA9">
        <w:rPr>
          <w:bCs/>
          <w:sz w:val="24"/>
          <w:szCs w:val="24"/>
          <w:lang w:val="en-IE"/>
        </w:rPr>
        <w:t xml:space="preserve">. Your task is to make </w:t>
      </w:r>
      <w:r>
        <w:rPr>
          <w:bCs/>
          <w:sz w:val="24"/>
          <w:szCs w:val="24"/>
          <w:lang w:val="en-IE"/>
        </w:rPr>
        <w:t>the</w:t>
      </w:r>
      <w:r w:rsidRPr="00AB5AA9">
        <w:rPr>
          <w:bCs/>
          <w:sz w:val="24"/>
          <w:szCs w:val="24"/>
          <w:lang w:val="en-IE"/>
        </w:rPr>
        <w:t xml:space="preserve"> web page based on this. It should contain the textual content, the pepper image, and be as close to the print version as possible.</w:t>
      </w:r>
    </w:p>
    <w:p w14:paraId="06A433CC" w14:textId="77777777" w:rsidR="000C583B" w:rsidRPr="00AB5AA9" w:rsidRDefault="000C583B">
      <w:pPr>
        <w:spacing w:line="360" w:lineRule="auto"/>
        <w:jc w:val="both"/>
        <w:rPr>
          <w:bCs/>
          <w:sz w:val="24"/>
          <w:szCs w:val="24"/>
          <w:lang w:val="en-IE"/>
        </w:rPr>
      </w:pPr>
    </w:p>
    <w:p w14:paraId="6463D7E6" w14:textId="00E816E4" w:rsidR="00AB00EF" w:rsidRPr="00AB5AA9" w:rsidRDefault="00D1650B" w:rsidP="00AB00EF">
      <w:pPr>
        <w:pBdr>
          <w:top w:val="single" w:sz="4" w:space="1" w:color="auto"/>
        </w:pBdr>
        <w:spacing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Exercise 3-B</w:t>
      </w:r>
      <w:r w:rsidR="00AB00EF" w:rsidRPr="00AB5AA9">
        <w:rPr>
          <w:b/>
          <w:bCs/>
          <w:sz w:val="24"/>
          <w:szCs w:val="24"/>
          <w:lang w:val="en-IE"/>
        </w:rPr>
        <w:t xml:space="preserve">: </w:t>
      </w:r>
      <w:r w:rsidR="00AB00EF">
        <w:rPr>
          <w:b/>
          <w:bCs/>
          <w:sz w:val="24"/>
          <w:szCs w:val="24"/>
          <w:lang w:val="en-IE"/>
        </w:rPr>
        <w:t>Add document structure</w:t>
      </w:r>
    </w:p>
    <w:p w14:paraId="655E8BA1" w14:textId="77777777" w:rsidR="00AB00EF" w:rsidRDefault="00AB00EF" w:rsidP="00AB00EF">
      <w:pPr>
        <w:numPr>
          <w:ilvl w:val="0"/>
          <w:numId w:val="23"/>
        </w:numPr>
        <w:spacing w:line="360" w:lineRule="auto"/>
        <w:jc w:val="both"/>
        <w:rPr>
          <w:bCs/>
          <w:sz w:val="24"/>
          <w:szCs w:val="24"/>
          <w:lang w:val="en-IE"/>
        </w:rPr>
      </w:pPr>
      <w:r>
        <w:rPr>
          <w:bCs/>
          <w:sz w:val="24"/>
          <w:szCs w:val="24"/>
          <w:lang w:val="en-IE"/>
        </w:rPr>
        <w:t xml:space="preserve">Make a copy of </w:t>
      </w:r>
      <w:r w:rsidRPr="00AB5AA9">
        <w:rPr>
          <w:rFonts w:ascii="Courier New" w:hAnsi="Courier New"/>
          <w:sz w:val="24"/>
          <w:szCs w:val="24"/>
          <w:lang w:val="en-IE"/>
        </w:rPr>
        <w:t>recipe.txt</w:t>
      </w:r>
      <w:r>
        <w:rPr>
          <w:sz w:val="24"/>
          <w:szCs w:val="24"/>
          <w:lang w:val="en-IE"/>
        </w:rPr>
        <w:t xml:space="preserve"> naming the copy </w:t>
      </w:r>
      <w:r>
        <w:rPr>
          <w:rFonts w:ascii="Courier New" w:hAnsi="Courier New"/>
          <w:sz w:val="24"/>
          <w:szCs w:val="24"/>
          <w:lang w:val="en-IE"/>
        </w:rPr>
        <w:t>recipe.html</w:t>
      </w:r>
    </w:p>
    <w:p w14:paraId="771F7E6B" w14:textId="77777777" w:rsidR="00880025" w:rsidRPr="00880025" w:rsidRDefault="00AB00EF" w:rsidP="00AB00EF">
      <w:pPr>
        <w:numPr>
          <w:ilvl w:val="0"/>
          <w:numId w:val="23"/>
        </w:numPr>
        <w:spacing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Add to </w:t>
      </w:r>
      <w:r>
        <w:rPr>
          <w:rFonts w:ascii="Courier New" w:hAnsi="Courier New"/>
          <w:sz w:val="24"/>
          <w:szCs w:val="24"/>
          <w:lang w:val="en-IE"/>
        </w:rPr>
        <w:t>recipe.html</w:t>
      </w:r>
      <w:r w:rsidRPr="00AB5AA9">
        <w:rPr>
          <w:bCs/>
          <w:sz w:val="24"/>
          <w:szCs w:val="24"/>
          <w:lang w:val="en-IE"/>
        </w:rPr>
        <w:t xml:space="preserve"> the </w:t>
      </w:r>
      <w:r>
        <w:rPr>
          <w:bCs/>
          <w:sz w:val="24"/>
          <w:szCs w:val="24"/>
          <w:lang w:val="en-IE"/>
        </w:rPr>
        <w:t xml:space="preserve">basic HTML document structure: </w:t>
      </w:r>
      <w:r w:rsidRPr="00AB5AA9">
        <w:rPr>
          <w:bCs/>
          <w:sz w:val="24"/>
          <w:szCs w:val="24"/>
          <w:lang w:val="en-IE"/>
        </w:rPr>
        <w:t xml:space="preserve">DOCTYPE and </w:t>
      </w:r>
      <w:r>
        <w:rPr>
          <w:bCs/>
          <w:sz w:val="24"/>
          <w:szCs w:val="24"/>
          <w:lang w:val="en-IE"/>
        </w:rPr>
        <w:t xml:space="preserve">head and body elements. All the text content should be inside the body element. </w:t>
      </w:r>
    </w:p>
    <w:p w14:paraId="0E41D466" w14:textId="77777777" w:rsidR="00AB00EF" w:rsidRPr="00880025" w:rsidRDefault="00AB00EF" w:rsidP="00AB00EF">
      <w:pPr>
        <w:numPr>
          <w:ilvl w:val="0"/>
          <w:numId w:val="23"/>
        </w:numPr>
        <w:spacing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Cs/>
          <w:sz w:val="24"/>
          <w:szCs w:val="24"/>
          <w:lang w:val="en-IE"/>
        </w:rPr>
        <w:t xml:space="preserve">In the head declare the </w:t>
      </w:r>
      <w:r w:rsidRPr="00AB5AA9">
        <w:rPr>
          <w:bCs/>
          <w:sz w:val="24"/>
          <w:szCs w:val="24"/>
          <w:lang w:val="en-IE"/>
        </w:rPr>
        <w:t xml:space="preserve">title of the web page </w:t>
      </w:r>
      <w:r>
        <w:rPr>
          <w:bCs/>
          <w:sz w:val="24"/>
          <w:szCs w:val="24"/>
          <w:lang w:val="en-IE"/>
        </w:rPr>
        <w:t>as</w:t>
      </w:r>
      <w:r w:rsidRPr="00AB5AA9">
        <w:rPr>
          <w:bCs/>
          <w:sz w:val="24"/>
          <w:szCs w:val="24"/>
          <w:lang w:val="en-IE"/>
        </w:rPr>
        <w:t xml:space="preserve"> “Rice and Pepper pilaf – home page”</w:t>
      </w:r>
    </w:p>
    <w:p w14:paraId="0E7DF48C" w14:textId="77777777" w:rsidR="00880025" w:rsidRDefault="00880025" w:rsidP="00880025">
      <w:pPr>
        <w:spacing w:line="360" w:lineRule="auto"/>
        <w:ind w:left="360"/>
        <w:jc w:val="both"/>
        <w:rPr>
          <w:bCs/>
          <w:sz w:val="24"/>
          <w:szCs w:val="24"/>
          <w:lang w:val="en-IE"/>
        </w:rPr>
      </w:pPr>
      <w:r>
        <w:rPr>
          <w:bCs/>
          <w:sz w:val="24"/>
          <w:szCs w:val="24"/>
          <w:lang w:val="en-IE"/>
        </w:rPr>
        <w:t>HINT:</w:t>
      </w:r>
    </w:p>
    <w:p w14:paraId="111B47C6" w14:textId="77777777" w:rsidR="00880025" w:rsidRPr="00880025" w:rsidRDefault="00880025" w:rsidP="00880025">
      <w:pPr>
        <w:spacing w:line="360" w:lineRule="auto"/>
        <w:ind w:left="360"/>
        <w:jc w:val="both"/>
        <w:rPr>
          <w:rFonts w:ascii="Courier" w:hAnsi="Courier"/>
          <w:b/>
          <w:bCs/>
          <w:sz w:val="24"/>
          <w:szCs w:val="24"/>
          <w:lang w:val="en-IE"/>
        </w:rPr>
      </w:pPr>
      <w:proofErr w:type="gramStart"/>
      <w:r w:rsidRPr="00880025">
        <w:rPr>
          <w:rFonts w:ascii="Courier" w:hAnsi="Courier"/>
          <w:b/>
          <w:bCs/>
          <w:sz w:val="24"/>
          <w:szCs w:val="24"/>
          <w:lang w:val="en-IE"/>
        </w:rPr>
        <w:t>&lt;!DOCTYPE</w:t>
      </w:r>
      <w:proofErr w:type="gramEnd"/>
      <w:r w:rsidRPr="00880025">
        <w:rPr>
          <w:rFonts w:ascii="Courier" w:hAnsi="Courier"/>
          <w:b/>
          <w:bCs/>
          <w:sz w:val="24"/>
          <w:szCs w:val="24"/>
          <w:lang w:val="en-IE"/>
        </w:rPr>
        <w:t xml:space="preserve"> html&gt;</w:t>
      </w:r>
    </w:p>
    <w:p w14:paraId="4007E8FB" w14:textId="7E16B8AE" w:rsidR="00D2491B" w:rsidRPr="00880025" w:rsidRDefault="00D2491B" w:rsidP="00D2491B">
      <w:pPr>
        <w:spacing w:line="360" w:lineRule="auto"/>
        <w:ind w:left="360"/>
        <w:jc w:val="both"/>
        <w:rPr>
          <w:rFonts w:ascii="Courier" w:hAnsi="Courier"/>
          <w:b/>
          <w:bCs/>
          <w:sz w:val="24"/>
          <w:szCs w:val="24"/>
          <w:lang w:val="en-IE"/>
        </w:rPr>
      </w:pPr>
      <w:r w:rsidRPr="00880025">
        <w:rPr>
          <w:rFonts w:ascii="Courier" w:hAnsi="Courier"/>
          <w:b/>
          <w:bCs/>
          <w:sz w:val="24"/>
          <w:szCs w:val="24"/>
          <w:lang w:val="en-IE"/>
        </w:rPr>
        <w:t>&lt;</w:t>
      </w:r>
      <w:proofErr w:type="gramStart"/>
      <w:r w:rsidR="00E105E8">
        <w:rPr>
          <w:rFonts w:ascii="Courier" w:hAnsi="Courier"/>
          <w:b/>
          <w:bCs/>
          <w:sz w:val="24"/>
          <w:szCs w:val="24"/>
          <w:lang w:val="en-IE"/>
        </w:rPr>
        <w:t>html</w:t>
      </w:r>
      <w:proofErr w:type="gramEnd"/>
      <w:r w:rsidRPr="00880025">
        <w:rPr>
          <w:rFonts w:ascii="Courier" w:hAnsi="Courier"/>
          <w:b/>
          <w:bCs/>
          <w:sz w:val="24"/>
          <w:szCs w:val="24"/>
          <w:lang w:val="en-IE"/>
        </w:rPr>
        <w:t>&gt;</w:t>
      </w:r>
    </w:p>
    <w:p w14:paraId="0A81CB8A" w14:textId="7017B845" w:rsidR="00D2491B" w:rsidRPr="00880025" w:rsidRDefault="00D2491B" w:rsidP="00D2491B">
      <w:pPr>
        <w:spacing w:line="360" w:lineRule="auto"/>
        <w:ind w:left="360"/>
        <w:jc w:val="both"/>
        <w:rPr>
          <w:rFonts w:ascii="Courier" w:hAnsi="Courier"/>
          <w:b/>
          <w:bCs/>
          <w:sz w:val="24"/>
          <w:szCs w:val="24"/>
          <w:lang w:val="en-IE"/>
        </w:rPr>
      </w:pPr>
      <w:r w:rsidRPr="00880025">
        <w:rPr>
          <w:rFonts w:ascii="Courier" w:hAnsi="Courier"/>
          <w:b/>
          <w:bCs/>
          <w:sz w:val="24"/>
          <w:szCs w:val="24"/>
          <w:lang w:val="en-IE"/>
        </w:rPr>
        <w:t>&lt;</w:t>
      </w:r>
      <w:proofErr w:type="gramStart"/>
      <w:r w:rsidRPr="00880025">
        <w:rPr>
          <w:rFonts w:ascii="Courier" w:hAnsi="Courier"/>
          <w:b/>
          <w:bCs/>
          <w:sz w:val="24"/>
          <w:szCs w:val="24"/>
          <w:lang w:val="en-IE"/>
        </w:rPr>
        <w:t>head</w:t>
      </w:r>
      <w:proofErr w:type="gramEnd"/>
      <w:r w:rsidRPr="00880025">
        <w:rPr>
          <w:rFonts w:ascii="Courier" w:hAnsi="Courier"/>
          <w:b/>
          <w:bCs/>
          <w:sz w:val="24"/>
          <w:szCs w:val="24"/>
          <w:lang w:val="en-IE"/>
        </w:rPr>
        <w:t>&gt;</w:t>
      </w:r>
    </w:p>
    <w:p w14:paraId="4F735DD0" w14:textId="77777777" w:rsidR="00880025" w:rsidRPr="00880025" w:rsidRDefault="00880025" w:rsidP="00880025">
      <w:pPr>
        <w:spacing w:line="360" w:lineRule="auto"/>
        <w:ind w:left="360"/>
        <w:jc w:val="both"/>
        <w:rPr>
          <w:rFonts w:ascii="Courier" w:hAnsi="Courier"/>
          <w:b/>
          <w:bCs/>
          <w:sz w:val="24"/>
          <w:szCs w:val="24"/>
          <w:lang w:val="en-IE"/>
        </w:rPr>
      </w:pPr>
      <w:r w:rsidRPr="00880025">
        <w:rPr>
          <w:rFonts w:ascii="Courier" w:hAnsi="Courier"/>
          <w:b/>
          <w:bCs/>
          <w:sz w:val="24"/>
          <w:szCs w:val="24"/>
          <w:lang w:val="en-IE"/>
        </w:rPr>
        <w:tab/>
        <w:t>&lt;</w:t>
      </w:r>
      <w:proofErr w:type="gramStart"/>
      <w:r w:rsidRPr="00880025">
        <w:rPr>
          <w:rFonts w:ascii="Courier" w:hAnsi="Courier"/>
          <w:b/>
          <w:bCs/>
          <w:sz w:val="24"/>
          <w:szCs w:val="24"/>
          <w:lang w:val="en-IE"/>
        </w:rPr>
        <w:t>meta</w:t>
      </w:r>
      <w:proofErr w:type="gramEnd"/>
      <w:r w:rsidRPr="00880025">
        <w:rPr>
          <w:rFonts w:ascii="Courier" w:hAnsi="Courier"/>
          <w:b/>
          <w:bCs/>
          <w:sz w:val="24"/>
          <w:szCs w:val="24"/>
          <w:lang w:val="en-IE"/>
        </w:rPr>
        <w:t xml:space="preserve"> charset="utf-8"&gt;</w:t>
      </w:r>
    </w:p>
    <w:p w14:paraId="17E2DAB1" w14:textId="77777777" w:rsidR="00880025" w:rsidRDefault="00880025" w:rsidP="00880025">
      <w:pPr>
        <w:spacing w:line="360" w:lineRule="auto"/>
        <w:ind w:left="360"/>
        <w:jc w:val="both"/>
        <w:rPr>
          <w:rFonts w:ascii="Courier" w:hAnsi="Courier"/>
          <w:b/>
          <w:bCs/>
          <w:sz w:val="24"/>
          <w:szCs w:val="24"/>
          <w:lang w:val="en-IE"/>
        </w:rPr>
      </w:pPr>
      <w:r w:rsidRPr="00880025">
        <w:rPr>
          <w:rFonts w:ascii="Courier" w:hAnsi="Courier"/>
          <w:b/>
          <w:bCs/>
          <w:sz w:val="24"/>
          <w:szCs w:val="24"/>
          <w:lang w:val="en-IE"/>
        </w:rPr>
        <w:tab/>
        <w:t>&lt;</w:t>
      </w:r>
      <w:proofErr w:type="gramStart"/>
      <w:r w:rsidRPr="00880025">
        <w:rPr>
          <w:rFonts w:ascii="Courier" w:hAnsi="Courier"/>
          <w:b/>
          <w:bCs/>
          <w:sz w:val="24"/>
          <w:szCs w:val="24"/>
          <w:lang w:val="en-IE"/>
        </w:rPr>
        <w:t>title&gt;</w:t>
      </w:r>
      <w:proofErr w:type="gramEnd"/>
      <w:r w:rsidRPr="00880025">
        <w:rPr>
          <w:rFonts w:ascii="Courier" w:hAnsi="Courier"/>
          <w:b/>
          <w:bCs/>
          <w:sz w:val="24"/>
          <w:szCs w:val="24"/>
          <w:lang w:val="en-IE"/>
        </w:rPr>
        <w:t>Rice and Pepper pilaf - home page&lt;/title&gt;</w:t>
      </w:r>
    </w:p>
    <w:p w14:paraId="74EC81E1" w14:textId="77777777" w:rsidR="00880025" w:rsidRPr="00880025" w:rsidRDefault="00880025" w:rsidP="00880025">
      <w:pPr>
        <w:spacing w:line="360" w:lineRule="auto"/>
        <w:ind w:left="360"/>
        <w:jc w:val="both"/>
        <w:rPr>
          <w:rFonts w:ascii="Courier" w:hAnsi="Courier"/>
          <w:b/>
          <w:bCs/>
          <w:sz w:val="24"/>
          <w:szCs w:val="24"/>
          <w:lang w:val="en-IE"/>
        </w:rPr>
      </w:pPr>
    </w:p>
    <w:p w14:paraId="303F7CD1" w14:textId="6ADA935E" w:rsidR="00AB00EF" w:rsidRDefault="00D1650B" w:rsidP="00AB00EF">
      <w:pPr>
        <w:pBdr>
          <w:top w:val="single" w:sz="4" w:space="1" w:color="auto"/>
        </w:pBdr>
        <w:spacing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Exercise 3-C</w:t>
      </w:r>
      <w:r w:rsidR="00AB00EF" w:rsidRPr="00AB5AA9">
        <w:rPr>
          <w:b/>
          <w:bCs/>
          <w:sz w:val="24"/>
          <w:szCs w:val="24"/>
          <w:lang w:val="en-IE"/>
        </w:rPr>
        <w:t xml:space="preserve">: </w:t>
      </w:r>
      <w:r w:rsidR="00E62C83">
        <w:rPr>
          <w:b/>
          <w:bCs/>
          <w:sz w:val="24"/>
          <w:szCs w:val="24"/>
          <w:lang w:val="en-IE"/>
        </w:rPr>
        <w:t>Further steps</w:t>
      </w:r>
    </w:p>
    <w:p w14:paraId="56E8582A" w14:textId="764042C6" w:rsidR="00E62C83" w:rsidRPr="004717FC" w:rsidRDefault="00E62C83" w:rsidP="00E62C83">
      <w:pPr>
        <w:spacing w:line="360" w:lineRule="auto"/>
        <w:jc w:val="both"/>
        <w:rPr>
          <w:b/>
          <w:bCs/>
          <w:sz w:val="24"/>
          <w:szCs w:val="24"/>
          <w:lang w:val="en-IE"/>
        </w:rPr>
      </w:pPr>
      <w:r w:rsidRPr="004717FC">
        <w:rPr>
          <w:bCs/>
          <w:sz w:val="24"/>
          <w:szCs w:val="24"/>
          <w:lang w:val="en-IE"/>
        </w:rPr>
        <w:t xml:space="preserve">Use </w:t>
      </w:r>
      <w:r w:rsidR="00FC71D3" w:rsidRPr="004717FC">
        <w:rPr>
          <w:bCs/>
          <w:sz w:val="24"/>
          <w:szCs w:val="24"/>
          <w:lang w:val="en-IE"/>
        </w:rPr>
        <w:t xml:space="preserve">element </w:t>
      </w:r>
      <w:r w:rsidRPr="004717FC">
        <w:rPr>
          <w:rFonts w:ascii="Courier New" w:hAnsi="Courier New"/>
          <w:b/>
          <w:bCs/>
          <w:sz w:val="24"/>
          <w:szCs w:val="24"/>
          <w:lang w:val="en-IE"/>
        </w:rPr>
        <w:t>&lt;strong&gt;</w:t>
      </w:r>
      <w:r w:rsidRPr="004717FC">
        <w:rPr>
          <w:bCs/>
          <w:sz w:val="24"/>
          <w:szCs w:val="24"/>
          <w:lang w:val="en-IE"/>
        </w:rPr>
        <w:t xml:space="preserve"> to </w:t>
      </w:r>
      <w:r w:rsidR="00FC71D3">
        <w:rPr>
          <w:bCs/>
          <w:sz w:val="24"/>
          <w:szCs w:val="24"/>
          <w:lang w:val="en-IE"/>
        </w:rPr>
        <w:t>embolden text</w:t>
      </w:r>
      <w:r w:rsidRPr="004717FC">
        <w:rPr>
          <w:bCs/>
          <w:sz w:val="24"/>
          <w:szCs w:val="24"/>
          <w:lang w:val="en-IE"/>
        </w:rPr>
        <w:t xml:space="preserve"> where necessary and </w:t>
      </w:r>
      <w:r w:rsidRPr="004717FC">
        <w:rPr>
          <w:rFonts w:ascii="Courier New" w:hAnsi="Courier New"/>
          <w:b/>
          <w:bCs/>
          <w:sz w:val="24"/>
          <w:szCs w:val="24"/>
          <w:lang w:val="en-IE"/>
        </w:rPr>
        <w:t>&lt;</w:t>
      </w:r>
      <w:proofErr w:type="spellStart"/>
      <w:r w:rsidRPr="004717FC">
        <w:rPr>
          <w:rFonts w:ascii="Courier New" w:hAnsi="Courier New"/>
          <w:b/>
          <w:bCs/>
          <w:sz w:val="24"/>
          <w:szCs w:val="24"/>
          <w:lang w:val="en-IE"/>
        </w:rPr>
        <w:t>br</w:t>
      </w:r>
      <w:proofErr w:type="spellEnd"/>
      <w:r w:rsidRPr="004717FC">
        <w:rPr>
          <w:rFonts w:ascii="Courier New" w:hAnsi="Courier New"/>
          <w:b/>
          <w:bCs/>
          <w:sz w:val="24"/>
          <w:szCs w:val="24"/>
          <w:lang w:val="en-IE"/>
        </w:rPr>
        <w:t>&gt;</w:t>
      </w:r>
      <w:r w:rsidRPr="004717FC">
        <w:rPr>
          <w:bCs/>
          <w:sz w:val="24"/>
          <w:szCs w:val="24"/>
          <w:lang w:val="en-IE"/>
        </w:rPr>
        <w:t xml:space="preserve"> elements for line breaks.</w:t>
      </w:r>
    </w:p>
    <w:p w14:paraId="0EA41CF2" w14:textId="2E86381D" w:rsidR="00AB00EF" w:rsidRDefault="00AB00EF" w:rsidP="00AB00EF">
      <w:pPr>
        <w:numPr>
          <w:ilvl w:val="0"/>
          <w:numId w:val="26"/>
        </w:numPr>
        <w:spacing w:line="360" w:lineRule="auto"/>
        <w:jc w:val="both"/>
        <w:rPr>
          <w:bCs/>
          <w:sz w:val="24"/>
          <w:szCs w:val="24"/>
          <w:lang w:val="en-IE"/>
        </w:rPr>
      </w:pPr>
      <w:r>
        <w:rPr>
          <w:bCs/>
          <w:sz w:val="24"/>
          <w:szCs w:val="24"/>
          <w:lang w:val="en-IE"/>
        </w:rPr>
        <w:t xml:space="preserve">Make the first line inside the body an image element, </w:t>
      </w:r>
      <w:r w:rsidR="00E62C83">
        <w:rPr>
          <w:bCs/>
          <w:sz w:val="24"/>
          <w:szCs w:val="24"/>
          <w:lang w:val="en-IE"/>
        </w:rPr>
        <w:t>displaying the red pepper image</w:t>
      </w:r>
    </w:p>
    <w:p w14:paraId="708DF506" w14:textId="57B10A0E" w:rsidR="00C20D01" w:rsidRDefault="00AB00EF" w:rsidP="00E62C83">
      <w:pPr>
        <w:numPr>
          <w:ilvl w:val="0"/>
          <w:numId w:val="26"/>
        </w:numPr>
        <w:spacing w:line="360" w:lineRule="auto"/>
        <w:jc w:val="both"/>
        <w:rPr>
          <w:bCs/>
          <w:sz w:val="24"/>
          <w:szCs w:val="24"/>
          <w:lang w:val="en-IE"/>
        </w:rPr>
      </w:pPr>
      <w:r>
        <w:rPr>
          <w:bCs/>
          <w:sz w:val="24"/>
          <w:szCs w:val="24"/>
          <w:lang w:val="en-IE"/>
        </w:rPr>
        <w:t>Make the text “</w:t>
      </w:r>
      <w:r w:rsidRPr="00AB00EF">
        <w:rPr>
          <w:bCs/>
          <w:sz w:val="24"/>
          <w:szCs w:val="24"/>
          <w:lang w:val="en-IE"/>
        </w:rPr>
        <w:t>red rice and pepper pilaf</w:t>
      </w:r>
      <w:r>
        <w:rPr>
          <w:bCs/>
          <w:sz w:val="24"/>
          <w:szCs w:val="24"/>
          <w:lang w:val="en-IE"/>
        </w:rPr>
        <w:t>” be declared as a level 1 heading</w:t>
      </w:r>
      <w:r w:rsidR="003266A2">
        <w:rPr>
          <w:bCs/>
          <w:sz w:val="24"/>
          <w:szCs w:val="24"/>
          <w:lang w:val="en-IE"/>
        </w:rPr>
        <w:t>, with a</w:t>
      </w:r>
      <w:r w:rsidR="00E62C83">
        <w:rPr>
          <w:bCs/>
          <w:sz w:val="24"/>
          <w:szCs w:val="24"/>
          <w:lang w:val="en-IE"/>
        </w:rPr>
        <w:t xml:space="preserve"> </w:t>
      </w:r>
      <w:r w:rsidRPr="00E62C83">
        <w:rPr>
          <w:bCs/>
          <w:sz w:val="24"/>
          <w:szCs w:val="24"/>
          <w:lang w:val="en-IE"/>
        </w:rPr>
        <w:t>line break after the word “and”</w:t>
      </w:r>
    </w:p>
    <w:p w14:paraId="66CBDD82" w14:textId="77777777" w:rsidR="00E62C83" w:rsidRPr="003266A2" w:rsidRDefault="00E62C83" w:rsidP="00E62C83">
      <w:pPr>
        <w:numPr>
          <w:ilvl w:val="0"/>
          <w:numId w:val="26"/>
        </w:numPr>
        <w:spacing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Cs/>
          <w:sz w:val="24"/>
          <w:szCs w:val="24"/>
          <w:lang w:val="en-IE"/>
        </w:rPr>
        <w:t xml:space="preserve">After the heading, </w:t>
      </w:r>
      <w:r w:rsidRPr="003266A2">
        <w:rPr>
          <w:bCs/>
          <w:sz w:val="24"/>
          <w:szCs w:val="24"/>
          <w:lang w:val="en-IE"/>
        </w:rPr>
        <w:t>the</w:t>
      </w:r>
      <w:r w:rsidRPr="004717FC">
        <w:rPr>
          <w:bCs/>
          <w:sz w:val="24"/>
          <w:szCs w:val="24"/>
          <w:lang w:val="en-IE"/>
        </w:rPr>
        <w:t xml:space="preserve"> three lines of text starting “preparation time…” should be a single </w:t>
      </w:r>
      <w:r>
        <w:rPr>
          <w:bCs/>
          <w:sz w:val="24"/>
          <w:szCs w:val="24"/>
          <w:lang w:val="en-IE"/>
        </w:rPr>
        <w:t xml:space="preserve">paragraph </w:t>
      </w:r>
      <w:r w:rsidRPr="004717FC">
        <w:rPr>
          <w:rFonts w:ascii="Courier New" w:hAnsi="Courier New"/>
          <w:b/>
          <w:bCs/>
          <w:sz w:val="24"/>
          <w:szCs w:val="24"/>
          <w:lang w:val="en-IE"/>
        </w:rPr>
        <w:t>&lt;p&gt;</w:t>
      </w:r>
      <w:r w:rsidRPr="004717FC">
        <w:rPr>
          <w:bCs/>
          <w:sz w:val="24"/>
          <w:szCs w:val="24"/>
          <w:lang w:val="en-IE"/>
        </w:rPr>
        <w:t xml:space="preserve"> element. </w:t>
      </w:r>
    </w:p>
    <w:p w14:paraId="3DDB9586" w14:textId="500E055F" w:rsidR="003266A2" w:rsidRPr="004717FC" w:rsidRDefault="003266A2" w:rsidP="003266A2">
      <w:pPr>
        <w:spacing w:line="360" w:lineRule="auto"/>
        <w:ind w:left="709"/>
        <w:jc w:val="both"/>
        <w:rPr>
          <w:b/>
          <w:bCs/>
          <w:sz w:val="24"/>
          <w:szCs w:val="24"/>
          <w:lang w:val="en-IE"/>
        </w:rPr>
      </w:pPr>
      <w:r>
        <w:rPr>
          <w:bCs/>
          <w:sz w:val="24"/>
          <w:szCs w:val="24"/>
          <w:lang w:val="en-IE"/>
        </w:rPr>
        <w:t>HINT</w:t>
      </w:r>
      <w:proofErr w:type="gramStart"/>
      <w:r>
        <w:rPr>
          <w:bCs/>
          <w:sz w:val="24"/>
          <w:szCs w:val="24"/>
          <w:lang w:val="en-IE"/>
        </w:rPr>
        <w:t>:</w:t>
      </w:r>
      <w:proofErr w:type="gramEnd"/>
      <w:r>
        <w:rPr>
          <w:bCs/>
          <w:sz w:val="24"/>
          <w:szCs w:val="24"/>
          <w:lang w:val="en-IE"/>
        </w:rPr>
        <w:br/>
        <w:t>Use line breaks to force the sentences starting “cooking” and “total time” onto a new line</w:t>
      </w:r>
    </w:p>
    <w:p w14:paraId="35FDB1B3" w14:textId="0C491791" w:rsidR="00E62C83" w:rsidRPr="004717FC" w:rsidRDefault="003266A2" w:rsidP="00E62C83">
      <w:pPr>
        <w:numPr>
          <w:ilvl w:val="0"/>
          <w:numId w:val="26"/>
        </w:numPr>
        <w:spacing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Cs/>
          <w:sz w:val="24"/>
          <w:szCs w:val="24"/>
          <w:lang w:val="en-IE"/>
        </w:rPr>
        <w:t>Use</w:t>
      </w:r>
      <w:r w:rsidR="00E62C83" w:rsidRPr="004717FC">
        <w:rPr>
          <w:bCs/>
          <w:sz w:val="24"/>
          <w:szCs w:val="24"/>
          <w:lang w:val="en-IE"/>
        </w:rPr>
        <w:t xml:space="preserve"> </w:t>
      </w:r>
      <w:r>
        <w:rPr>
          <w:rFonts w:ascii="Courier New" w:hAnsi="Courier New"/>
          <w:b/>
          <w:bCs/>
          <w:sz w:val="24"/>
          <w:szCs w:val="24"/>
          <w:lang w:val="en-IE"/>
        </w:rPr>
        <w:t>&lt;</w:t>
      </w:r>
      <w:proofErr w:type="spellStart"/>
      <w:r>
        <w:rPr>
          <w:rFonts w:ascii="Courier New" w:hAnsi="Courier New"/>
          <w:b/>
          <w:bCs/>
          <w:sz w:val="24"/>
          <w:szCs w:val="24"/>
          <w:lang w:val="en-IE"/>
        </w:rPr>
        <w:t>h</w:t>
      </w:r>
      <w:r w:rsidR="00E62C83" w:rsidRPr="004717FC">
        <w:rPr>
          <w:rFonts w:ascii="Courier New" w:hAnsi="Courier New"/>
          <w:b/>
          <w:bCs/>
          <w:sz w:val="24"/>
          <w:szCs w:val="24"/>
          <w:lang w:val="en-IE"/>
        </w:rPr>
        <w:t>r</w:t>
      </w:r>
      <w:proofErr w:type="spellEnd"/>
      <w:r w:rsidR="00E62C83" w:rsidRPr="004717FC">
        <w:rPr>
          <w:rFonts w:ascii="Courier New" w:hAnsi="Courier New"/>
          <w:b/>
          <w:bCs/>
          <w:sz w:val="24"/>
          <w:szCs w:val="24"/>
          <w:lang w:val="en-IE"/>
        </w:rPr>
        <w:t>&gt;</w:t>
      </w:r>
      <w:r w:rsidR="00E62C83" w:rsidRPr="004717FC">
        <w:rPr>
          <w:bCs/>
          <w:sz w:val="24"/>
          <w:szCs w:val="24"/>
          <w:lang w:val="en-IE"/>
        </w:rPr>
        <w:t xml:space="preserve"> </w:t>
      </w:r>
      <w:r>
        <w:rPr>
          <w:bCs/>
          <w:sz w:val="24"/>
          <w:szCs w:val="24"/>
          <w:lang w:val="en-IE"/>
        </w:rPr>
        <w:t>when you want a horizontal line (rule – HR – Horizontal Rule) across the page.</w:t>
      </w:r>
    </w:p>
    <w:p w14:paraId="4A4176AF" w14:textId="77777777" w:rsidR="00E62C83" w:rsidRPr="00AB5AA9" w:rsidRDefault="00E62C83" w:rsidP="00E62C83">
      <w:pPr>
        <w:spacing w:line="360" w:lineRule="auto"/>
        <w:jc w:val="both"/>
        <w:rPr>
          <w:bCs/>
          <w:sz w:val="24"/>
          <w:szCs w:val="24"/>
          <w:lang w:val="en-IE"/>
        </w:rPr>
      </w:pPr>
    </w:p>
    <w:p w14:paraId="45362720" w14:textId="77777777" w:rsidR="00E62C83" w:rsidRDefault="00E62C83" w:rsidP="00E62C83">
      <w:pPr>
        <w:spacing w:line="360" w:lineRule="auto"/>
        <w:rPr>
          <w:bCs/>
          <w:sz w:val="24"/>
          <w:szCs w:val="24"/>
          <w:lang w:val="en-IE"/>
        </w:rPr>
      </w:pPr>
    </w:p>
    <w:p w14:paraId="76F8D3E7" w14:textId="3562991B" w:rsidR="00880025" w:rsidRDefault="00C90617" w:rsidP="00C90617">
      <w:pPr>
        <w:spacing w:line="360" w:lineRule="auto"/>
        <w:jc w:val="center"/>
        <w:rPr>
          <w:bCs/>
          <w:sz w:val="24"/>
          <w:szCs w:val="24"/>
          <w:lang w:val="en-IE"/>
        </w:rPr>
      </w:pPr>
      <w:r>
        <w:rPr>
          <w:bCs/>
          <w:noProof/>
          <w:sz w:val="24"/>
          <w:szCs w:val="24"/>
          <w:lang w:val="en-IE" w:eastAsia="en-IE"/>
        </w:rPr>
        <w:lastRenderedPageBreak/>
        <w:drawing>
          <wp:inline distT="0" distB="0" distL="0" distR="0" wp14:anchorId="4913B97E" wp14:editId="08321A63">
            <wp:extent cx="5486400" cy="9685990"/>
            <wp:effectExtent l="76200" t="76200" r="133350" b="125095"/>
            <wp:docPr id="3" name="Picture 3" descr="C:\Users\matt smith\Desktop\ZZ_WORKING_FILES\comp_1_webDev1\05_units\week 03\lab03_text_markup\bits\screenshots\new - pepper - 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 smith\Desktop\ZZ_WORKING_FILES\comp_1_webDev1\05_units\week 03\lab03_text_markup\bits\screenshots\new - pepper - complet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711" cy="9690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83E5E2" w14:textId="6582CF1B" w:rsidR="004717FC" w:rsidRPr="00AB5AA9" w:rsidRDefault="00D1650B" w:rsidP="004717FC">
      <w:pPr>
        <w:pBdr>
          <w:top w:val="single" w:sz="4" w:space="1" w:color="auto"/>
        </w:pBdr>
        <w:spacing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lastRenderedPageBreak/>
        <w:t>Exercise 3-D</w:t>
      </w:r>
      <w:r w:rsidR="004717FC" w:rsidRPr="00AB5AA9">
        <w:rPr>
          <w:b/>
          <w:bCs/>
          <w:sz w:val="24"/>
          <w:szCs w:val="24"/>
          <w:lang w:val="en-IE"/>
        </w:rPr>
        <w:t xml:space="preserve">: </w:t>
      </w:r>
      <w:r w:rsidR="00E62C83">
        <w:rPr>
          <w:b/>
          <w:bCs/>
          <w:sz w:val="24"/>
          <w:szCs w:val="24"/>
          <w:lang w:val="en-IE"/>
        </w:rPr>
        <w:t>Further hints…</w:t>
      </w:r>
    </w:p>
    <w:p w14:paraId="6E16FB4C" w14:textId="606894DE" w:rsidR="000C583B" w:rsidRDefault="000C583B" w:rsidP="004717FC">
      <w:pPr>
        <w:numPr>
          <w:ilvl w:val="0"/>
          <w:numId w:val="28"/>
        </w:numPr>
        <w:spacing w:line="360" w:lineRule="auto"/>
        <w:jc w:val="both"/>
        <w:rPr>
          <w:bCs/>
          <w:sz w:val="24"/>
          <w:szCs w:val="24"/>
          <w:lang w:val="en-IE"/>
        </w:rPr>
      </w:pPr>
      <w:r w:rsidRPr="004717FC">
        <w:rPr>
          <w:bCs/>
          <w:sz w:val="24"/>
          <w:szCs w:val="24"/>
          <w:lang w:val="en-IE"/>
        </w:rPr>
        <w:t>Use an unor</w:t>
      </w:r>
      <w:r w:rsidR="00E105E8">
        <w:rPr>
          <w:bCs/>
          <w:sz w:val="24"/>
          <w:szCs w:val="24"/>
          <w:lang w:val="en-IE"/>
        </w:rPr>
        <w:t>dered list for the ingredients, and an ordered list for the Preparation:</w:t>
      </w:r>
    </w:p>
    <w:p w14:paraId="02B3778B" w14:textId="77777777" w:rsidR="00880025" w:rsidRDefault="00880025" w:rsidP="00880025">
      <w:pPr>
        <w:spacing w:line="360" w:lineRule="auto"/>
        <w:ind w:left="360"/>
        <w:jc w:val="both"/>
        <w:rPr>
          <w:bCs/>
          <w:sz w:val="24"/>
          <w:szCs w:val="24"/>
          <w:lang w:val="en-IE"/>
        </w:rPr>
      </w:pPr>
      <w:r>
        <w:rPr>
          <w:bCs/>
          <w:sz w:val="24"/>
          <w:szCs w:val="24"/>
          <w:lang w:val="en-IE"/>
        </w:rPr>
        <w:t>HINT:</w:t>
      </w:r>
    </w:p>
    <w:p w14:paraId="39FDB662" w14:textId="77777777" w:rsidR="00880025" w:rsidRPr="00880025" w:rsidRDefault="00880025" w:rsidP="00880025">
      <w:pPr>
        <w:spacing w:line="360" w:lineRule="auto"/>
        <w:ind w:left="360"/>
        <w:jc w:val="both"/>
        <w:rPr>
          <w:rFonts w:ascii="Courier" w:hAnsi="Courier"/>
          <w:b/>
          <w:bCs/>
          <w:sz w:val="24"/>
          <w:szCs w:val="24"/>
          <w:lang w:val="en-IE"/>
        </w:rPr>
      </w:pPr>
      <w:r w:rsidRPr="00880025">
        <w:rPr>
          <w:rFonts w:ascii="Courier" w:hAnsi="Courier"/>
          <w:b/>
          <w:bCs/>
          <w:sz w:val="24"/>
          <w:szCs w:val="24"/>
          <w:lang w:val="en-IE"/>
        </w:rPr>
        <w:t>&lt;</w:t>
      </w:r>
      <w:proofErr w:type="spellStart"/>
      <w:proofErr w:type="gramStart"/>
      <w:r w:rsidRPr="00880025">
        <w:rPr>
          <w:rFonts w:ascii="Courier" w:hAnsi="Courier"/>
          <w:b/>
          <w:bCs/>
          <w:sz w:val="24"/>
          <w:szCs w:val="24"/>
          <w:lang w:val="en-IE"/>
        </w:rPr>
        <w:t>ul</w:t>
      </w:r>
      <w:proofErr w:type="spellEnd"/>
      <w:proofErr w:type="gramEnd"/>
      <w:r w:rsidRPr="00880025">
        <w:rPr>
          <w:rFonts w:ascii="Courier" w:hAnsi="Courier"/>
          <w:b/>
          <w:bCs/>
          <w:sz w:val="24"/>
          <w:szCs w:val="24"/>
          <w:lang w:val="en-IE"/>
        </w:rPr>
        <w:t>&gt;</w:t>
      </w:r>
    </w:p>
    <w:p w14:paraId="554AB1DB" w14:textId="77777777" w:rsidR="00880025" w:rsidRPr="00880025" w:rsidRDefault="00880025" w:rsidP="00880025">
      <w:pPr>
        <w:spacing w:line="360" w:lineRule="auto"/>
        <w:ind w:left="360"/>
        <w:jc w:val="both"/>
        <w:rPr>
          <w:rFonts w:ascii="Courier" w:hAnsi="Courier"/>
          <w:b/>
          <w:bCs/>
          <w:sz w:val="24"/>
          <w:szCs w:val="24"/>
          <w:lang w:val="en-IE"/>
        </w:rPr>
      </w:pPr>
      <w:r w:rsidRPr="00880025">
        <w:rPr>
          <w:rFonts w:ascii="Courier" w:hAnsi="Courier"/>
          <w:b/>
          <w:bCs/>
          <w:sz w:val="24"/>
          <w:szCs w:val="24"/>
          <w:lang w:val="en-IE"/>
        </w:rPr>
        <w:tab/>
        <w:t>&lt;</w:t>
      </w:r>
      <w:proofErr w:type="gramStart"/>
      <w:r w:rsidRPr="00880025">
        <w:rPr>
          <w:rFonts w:ascii="Courier" w:hAnsi="Courier"/>
          <w:b/>
          <w:bCs/>
          <w:sz w:val="24"/>
          <w:szCs w:val="24"/>
          <w:lang w:val="en-IE"/>
        </w:rPr>
        <w:t>li&gt;</w:t>
      </w:r>
      <w:proofErr w:type="gramEnd"/>
      <w:r w:rsidRPr="00880025">
        <w:rPr>
          <w:rFonts w:ascii="Courier" w:hAnsi="Courier"/>
          <w:b/>
          <w:bCs/>
          <w:sz w:val="24"/>
          <w:szCs w:val="24"/>
          <w:lang w:val="en-IE"/>
        </w:rPr>
        <w:t xml:space="preserve">275g/9oz </w:t>
      </w:r>
      <w:proofErr w:type="spellStart"/>
      <w:r w:rsidRPr="00880025">
        <w:rPr>
          <w:rFonts w:ascii="Courier" w:hAnsi="Courier"/>
          <w:b/>
          <w:bCs/>
          <w:sz w:val="24"/>
          <w:szCs w:val="24"/>
          <w:lang w:val="en-IE"/>
        </w:rPr>
        <w:t>Camargue</w:t>
      </w:r>
      <w:proofErr w:type="spellEnd"/>
      <w:r w:rsidRPr="00880025">
        <w:rPr>
          <w:rFonts w:ascii="Courier" w:hAnsi="Courier"/>
          <w:b/>
          <w:bCs/>
          <w:sz w:val="24"/>
          <w:szCs w:val="24"/>
          <w:lang w:val="en-IE"/>
        </w:rPr>
        <w:t xml:space="preserve"> red rice  &lt;/li&gt;</w:t>
      </w:r>
    </w:p>
    <w:p w14:paraId="2D9610C0" w14:textId="3DE858D4" w:rsidR="00880025" w:rsidRPr="00880025" w:rsidRDefault="00880025" w:rsidP="00880025">
      <w:pPr>
        <w:spacing w:line="360" w:lineRule="auto"/>
        <w:ind w:left="360"/>
        <w:jc w:val="both"/>
        <w:rPr>
          <w:rFonts w:ascii="Courier" w:hAnsi="Courier"/>
          <w:b/>
          <w:bCs/>
          <w:sz w:val="24"/>
          <w:szCs w:val="24"/>
          <w:lang w:val="en-IE"/>
        </w:rPr>
      </w:pPr>
      <w:r w:rsidRPr="00880025">
        <w:rPr>
          <w:rFonts w:ascii="Courier" w:hAnsi="Courier"/>
          <w:b/>
          <w:bCs/>
          <w:sz w:val="24"/>
          <w:szCs w:val="24"/>
          <w:lang w:val="en-IE"/>
        </w:rPr>
        <w:tab/>
        <w:t>&lt;</w:t>
      </w:r>
      <w:proofErr w:type="gramStart"/>
      <w:r w:rsidRPr="00880025">
        <w:rPr>
          <w:rFonts w:ascii="Courier" w:hAnsi="Courier"/>
          <w:b/>
          <w:bCs/>
          <w:sz w:val="24"/>
          <w:szCs w:val="24"/>
          <w:lang w:val="en-IE"/>
        </w:rPr>
        <w:t>li&gt;</w:t>
      </w:r>
      <w:proofErr w:type="gramEnd"/>
      <w:r w:rsidRPr="00880025">
        <w:rPr>
          <w:rFonts w:ascii="Courier" w:hAnsi="Courier"/>
          <w:b/>
          <w:bCs/>
          <w:sz w:val="24"/>
          <w:szCs w:val="24"/>
          <w:lang w:val="en-IE"/>
        </w:rPr>
        <w:t xml:space="preserve">600ml/1pint </w:t>
      </w:r>
      <w:r w:rsidR="00C90617">
        <w:rPr>
          <w:rFonts w:ascii="Courier" w:hAnsi="Courier"/>
          <w:b/>
          <w:bCs/>
          <w:sz w:val="24"/>
          <w:szCs w:val="24"/>
          <w:lang w:val="en-IE"/>
        </w:rPr>
        <w:t>hot vegetable oil (see page 9)</w:t>
      </w:r>
      <w:r w:rsidRPr="00880025">
        <w:rPr>
          <w:rFonts w:ascii="Courier" w:hAnsi="Courier"/>
          <w:b/>
          <w:bCs/>
          <w:sz w:val="24"/>
          <w:szCs w:val="24"/>
          <w:lang w:val="en-IE"/>
        </w:rPr>
        <w:t>&lt;/li&gt;</w:t>
      </w:r>
    </w:p>
    <w:p w14:paraId="272400FC" w14:textId="1B483552" w:rsidR="00E105E8" w:rsidRPr="00E105E8" w:rsidRDefault="00B665C7" w:rsidP="00E105E8">
      <w:pPr>
        <w:numPr>
          <w:ilvl w:val="0"/>
          <w:numId w:val="28"/>
        </w:numPr>
        <w:spacing w:line="360" w:lineRule="auto"/>
        <w:jc w:val="both"/>
        <w:rPr>
          <w:bCs/>
          <w:sz w:val="24"/>
          <w:szCs w:val="24"/>
          <w:lang w:val="en-IE"/>
        </w:rPr>
      </w:pPr>
      <w:r>
        <w:rPr>
          <w:bCs/>
          <w:sz w:val="24"/>
          <w:szCs w:val="24"/>
          <w:lang w:val="en-IE"/>
        </w:rPr>
        <w:t>Add a horizontal rule before the level 2 heading “Preparation”</w:t>
      </w:r>
    </w:p>
    <w:p w14:paraId="12601FEB" w14:textId="77777777" w:rsidR="00666695" w:rsidRDefault="00E105E8" w:rsidP="00666695">
      <w:pPr>
        <w:pBdr>
          <w:top w:val="single" w:sz="4" w:space="1" w:color="auto"/>
        </w:pBdr>
        <w:spacing w:before="120" w:line="360" w:lineRule="auto"/>
        <w:jc w:val="right"/>
        <w:rPr>
          <w:rFonts w:ascii="Arial Bold" w:hAnsi="Arial Bold"/>
          <w:sz w:val="24"/>
          <w:lang w:val="en-US"/>
        </w:rPr>
      </w:pPr>
      <w:r>
        <w:rPr>
          <w:rFonts w:ascii="Arial Bold" w:hAnsi="Arial Bold"/>
          <w:sz w:val="24"/>
          <w:lang w:val="en-US"/>
        </w:rPr>
        <w:t>(</w:t>
      </w:r>
      <w:r>
        <w:rPr>
          <w:b/>
          <w:bCs/>
          <w:sz w:val="24"/>
          <w:szCs w:val="24"/>
          <w:lang w:val="en-IE"/>
        </w:rPr>
        <w:t>Summer menu at the restaurant – CSS exercises …</w:t>
      </w:r>
      <w:r w:rsidR="00666695">
        <w:rPr>
          <w:rFonts w:ascii="Arial Bold" w:hAnsi="Arial Bold"/>
          <w:sz w:val="24"/>
          <w:lang w:val="en-US"/>
        </w:rPr>
        <w:t>)</w:t>
      </w:r>
      <w:r w:rsidR="00666695">
        <w:rPr>
          <w:rFonts w:ascii="Arial Bold" w:hAnsi="Arial Bold"/>
          <w:sz w:val="24"/>
          <w:lang w:val="en-US"/>
        </w:rPr>
        <w:tab/>
      </w:r>
    </w:p>
    <w:p w14:paraId="40A8A037" w14:textId="0CB54826" w:rsidR="00253495" w:rsidRPr="00C54D79" w:rsidRDefault="00253495" w:rsidP="00253495">
      <w:pPr>
        <w:pBdr>
          <w:top w:val="single" w:sz="4" w:space="1" w:color="auto"/>
        </w:pBdr>
        <w:spacing w:before="120"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Exercise 3-E</w:t>
      </w:r>
      <w:r w:rsidRPr="00AB5AA9">
        <w:rPr>
          <w:b/>
          <w:bCs/>
          <w:sz w:val="24"/>
          <w:szCs w:val="24"/>
          <w:lang w:val="en-IE"/>
        </w:rPr>
        <w:t xml:space="preserve">: </w:t>
      </w:r>
      <w:r>
        <w:rPr>
          <w:rFonts w:ascii="Arial Bold" w:hAnsi="Arial Bold"/>
          <w:sz w:val="24"/>
          <w:lang w:val="en-US"/>
        </w:rPr>
        <w:t xml:space="preserve">Gathering </w:t>
      </w:r>
      <w:proofErr w:type="gramStart"/>
      <w:r>
        <w:rPr>
          <w:rFonts w:ascii="Arial Bold" w:hAnsi="Arial Bold"/>
          <w:sz w:val="24"/>
          <w:lang w:val="en-US"/>
        </w:rPr>
        <w:t>The</w:t>
      </w:r>
      <w:proofErr w:type="gramEnd"/>
      <w:r>
        <w:rPr>
          <w:rFonts w:ascii="Arial Bold" w:hAnsi="Arial Bold"/>
          <w:sz w:val="24"/>
          <w:lang w:val="en-US"/>
        </w:rPr>
        <w:t xml:space="preserve"> Assets</w:t>
      </w:r>
      <w:r w:rsidR="00E105E8">
        <w:rPr>
          <w:rFonts w:ascii="Arial Bold" w:hAnsi="Arial Bold"/>
          <w:sz w:val="24"/>
          <w:lang w:val="en-US"/>
        </w:rPr>
        <w:t xml:space="preserve"> </w:t>
      </w:r>
    </w:p>
    <w:p w14:paraId="61E7E963" w14:textId="761C496D" w:rsidR="00C54D79" w:rsidRDefault="00C54D79" w:rsidP="00C54D79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Download the following files from the module website/</w:t>
      </w:r>
      <w:proofErr w:type="spellStart"/>
      <w:r>
        <w:rPr>
          <w:sz w:val="24"/>
          <w:lang w:val="en-US"/>
        </w:rPr>
        <w:t>moodle</w:t>
      </w:r>
      <w:proofErr w:type="spellEnd"/>
      <w:r>
        <w:rPr>
          <w:sz w:val="24"/>
          <w:lang w:val="en-US"/>
        </w:rPr>
        <w:t>:</w:t>
      </w:r>
    </w:p>
    <w:p w14:paraId="18F162AB" w14:textId="77777777" w:rsidR="00C54D79" w:rsidRDefault="00C54D79" w:rsidP="00C54D79">
      <w:pPr>
        <w:numPr>
          <w:ilvl w:val="0"/>
          <w:numId w:val="31"/>
        </w:numPr>
        <w:tabs>
          <w:tab w:val="clear" w:pos="284"/>
          <w:tab w:val="num" w:pos="1004"/>
        </w:tabs>
        <w:spacing w:line="360" w:lineRule="auto"/>
        <w:ind w:left="1004" w:hanging="284"/>
        <w:jc w:val="both"/>
        <w:rPr>
          <w:rFonts w:ascii="Times" w:hAnsi="Times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menu_summer.html</w:t>
      </w:r>
    </w:p>
    <w:p w14:paraId="4D14C949" w14:textId="48D6DF90" w:rsidR="00C54D79" w:rsidRPr="00C54D79" w:rsidRDefault="00C54D79" w:rsidP="00C54D79">
      <w:pPr>
        <w:pBdr>
          <w:top w:val="single" w:sz="4" w:space="1" w:color="auto"/>
        </w:pBdr>
        <w:spacing w:before="120" w:line="360" w:lineRule="auto"/>
        <w:jc w:val="both"/>
        <w:rPr>
          <w:b/>
          <w:bCs/>
          <w:sz w:val="24"/>
          <w:szCs w:val="24"/>
          <w:lang w:val="en-IE"/>
        </w:rPr>
      </w:pPr>
      <w:r w:rsidRPr="00C54D79">
        <w:rPr>
          <w:b/>
          <w:bCs/>
          <w:sz w:val="24"/>
          <w:szCs w:val="24"/>
          <w:lang w:val="en-IE"/>
        </w:rPr>
        <w:t>Exercise 3</w:t>
      </w:r>
      <w:r w:rsidR="00253495">
        <w:rPr>
          <w:b/>
          <w:bCs/>
          <w:sz w:val="24"/>
          <w:szCs w:val="24"/>
          <w:lang w:val="en-IE"/>
        </w:rPr>
        <w:t>-F</w:t>
      </w:r>
      <w:r w:rsidRPr="00C54D79">
        <w:rPr>
          <w:b/>
          <w:bCs/>
          <w:sz w:val="24"/>
          <w:szCs w:val="24"/>
          <w:lang w:val="en-IE"/>
        </w:rPr>
        <w:t>: Create a simple external style sheet</w:t>
      </w:r>
    </w:p>
    <w:p w14:paraId="317ACFE2" w14:textId="77777777" w:rsidR="00C54D79" w:rsidRDefault="00C54D79" w:rsidP="00C54D79">
      <w:pPr>
        <w:numPr>
          <w:ilvl w:val="0"/>
          <w:numId w:val="32"/>
        </w:numPr>
        <w:spacing w:line="360" w:lineRule="auto"/>
        <w:ind w:hanging="360"/>
        <w:jc w:val="both"/>
        <w:rPr>
          <w:rFonts w:ascii="Courier New" w:hAnsi="Courier New"/>
          <w:sz w:val="24"/>
          <w:lang w:val="en-US"/>
        </w:rPr>
      </w:pPr>
      <w:r>
        <w:rPr>
          <w:sz w:val="24"/>
          <w:lang w:val="en-US"/>
        </w:rPr>
        <w:t xml:space="preserve">Create a new, empty text file </w:t>
      </w:r>
      <w:r>
        <w:rPr>
          <w:rFonts w:ascii="Courier New" w:hAnsi="Courier New"/>
          <w:sz w:val="24"/>
          <w:lang w:val="en-US"/>
        </w:rPr>
        <w:t>menu.css</w:t>
      </w:r>
    </w:p>
    <w:p w14:paraId="4F85ED30" w14:textId="77777777" w:rsidR="00C54D79" w:rsidRDefault="00C54D79" w:rsidP="00C54D79">
      <w:pPr>
        <w:numPr>
          <w:ilvl w:val="0"/>
          <w:numId w:val="32"/>
        </w:numPr>
        <w:spacing w:line="360" w:lineRule="auto"/>
        <w:ind w:hanging="360"/>
        <w:jc w:val="both"/>
        <w:rPr>
          <w:sz w:val="20"/>
          <w:lang w:val="en-US"/>
        </w:rPr>
      </w:pPr>
      <w:r>
        <w:rPr>
          <w:sz w:val="24"/>
          <w:lang w:val="en-US"/>
        </w:rPr>
        <w:t>Add the following body CSS style rule to this new style sheet text file.</w:t>
      </w:r>
    </w:p>
    <w:p w14:paraId="5FE92D57" w14:textId="77777777" w:rsidR="00C54D79" w:rsidRDefault="00C54D79" w:rsidP="00C54D79">
      <w:pPr>
        <w:spacing w:line="360" w:lineRule="auto"/>
        <w:ind w:left="720"/>
        <w:jc w:val="both"/>
        <w:rPr>
          <w:rFonts w:ascii="Courier" w:hAnsi="Courier"/>
          <w:b/>
          <w:sz w:val="24"/>
          <w:lang w:val="en-US"/>
        </w:rPr>
      </w:pPr>
      <w:proofErr w:type="gramStart"/>
      <w:r>
        <w:rPr>
          <w:rFonts w:ascii="Courier" w:hAnsi="Courier"/>
          <w:b/>
          <w:sz w:val="24"/>
          <w:lang w:val="en-US"/>
        </w:rPr>
        <w:t>body</w:t>
      </w:r>
      <w:proofErr w:type="gramEnd"/>
      <w:r>
        <w:rPr>
          <w:rFonts w:ascii="Courier" w:hAnsi="Courier"/>
          <w:b/>
          <w:sz w:val="24"/>
          <w:lang w:val="en-US"/>
        </w:rPr>
        <w:t xml:space="preserve"> {</w:t>
      </w:r>
    </w:p>
    <w:p w14:paraId="0F7D59D2" w14:textId="77777777" w:rsidR="00C54D79" w:rsidRDefault="00C54D79" w:rsidP="00C54D79">
      <w:pPr>
        <w:spacing w:line="360" w:lineRule="auto"/>
        <w:ind w:left="720"/>
        <w:jc w:val="both"/>
        <w:rPr>
          <w:rFonts w:ascii="Courier" w:hAnsi="Courier"/>
          <w:b/>
          <w:sz w:val="24"/>
          <w:lang w:val="en-US"/>
        </w:rPr>
      </w:pPr>
      <w:r>
        <w:rPr>
          <w:rFonts w:ascii="Courier" w:hAnsi="Courier"/>
          <w:b/>
          <w:sz w:val="24"/>
          <w:lang w:val="en-US"/>
        </w:rPr>
        <w:tab/>
      </w:r>
      <w:proofErr w:type="gramStart"/>
      <w:r>
        <w:rPr>
          <w:rFonts w:ascii="Courier" w:hAnsi="Courier"/>
          <w:b/>
          <w:sz w:val="24"/>
          <w:lang w:val="en-US"/>
        </w:rPr>
        <w:t>font-family</w:t>
      </w:r>
      <w:proofErr w:type="gramEnd"/>
      <w:r>
        <w:rPr>
          <w:rFonts w:ascii="Courier" w:hAnsi="Courier"/>
          <w:b/>
          <w:sz w:val="24"/>
          <w:lang w:val="en-US"/>
        </w:rPr>
        <w:t xml:space="preserve">: Verdana, sans-serif; </w:t>
      </w:r>
    </w:p>
    <w:p w14:paraId="56EB8064" w14:textId="77777777" w:rsidR="00C54D79" w:rsidRDefault="00C54D79" w:rsidP="00C54D79">
      <w:pPr>
        <w:spacing w:line="360" w:lineRule="auto"/>
        <w:ind w:left="720"/>
        <w:jc w:val="both"/>
        <w:rPr>
          <w:rFonts w:ascii="Courier" w:hAnsi="Courier"/>
          <w:b/>
          <w:sz w:val="24"/>
          <w:lang w:val="en-US"/>
        </w:rPr>
      </w:pPr>
      <w:r>
        <w:rPr>
          <w:rFonts w:ascii="Courier" w:hAnsi="Courier"/>
          <w:b/>
          <w:sz w:val="24"/>
          <w:lang w:val="en-US"/>
        </w:rPr>
        <w:t>}</w:t>
      </w:r>
    </w:p>
    <w:p w14:paraId="23A95186" w14:textId="77777777" w:rsidR="00C54D79" w:rsidRPr="00C54D79" w:rsidRDefault="00C54D79" w:rsidP="00C54D79">
      <w:pPr>
        <w:numPr>
          <w:ilvl w:val="0"/>
          <w:numId w:val="32"/>
        </w:numPr>
        <w:spacing w:line="360" w:lineRule="auto"/>
        <w:ind w:hanging="360"/>
        <w:jc w:val="both"/>
        <w:rPr>
          <w:rFonts w:ascii="Courier" w:hAnsi="Courier"/>
          <w:b/>
          <w:sz w:val="24"/>
          <w:lang w:val="en-US"/>
        </w:rPr>
      </w:pPr>
      <w:r>
        <w:rPr>
          <w:sz w:val="24"/>
        </w:rPr>
        <w:t>Validate your code, and fix any errors before moving on.</w:t>
      </w:r>
    </w:p>
    <w:p w14:paraId="466E4E6A" w14:textId="482F4C1B" w:rsidR="00C54D79" w:rsidRPr="00C54D79" w:rsidRDefault="00253495" w:rsidP="00C54D79">
      <w:pPr>
        <w:pBdr>
          <w:top w:val="single" w:sz="4" w:space="1" w:color="auto"/>
        </w:pBdr>
        <w:spacing w:before="120"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Exercise 3-G</w:t>
      </w:r>
      <w:r w:rsidR="00C54D79" w:rsidRPr="00C54D79">
        <w:rPr>
          <w:b/>
          <w:bCs/>
          <w:sz w:val="24"/>
          <w:szCs w:val="24"/>
          <w:lang w:val="en-IE"/>
        </w:rPr>
        <w:t>: Make HTML page import style sheet</w:t>
      </w:r>
    </w:p>
    <w:p w14:paraId="10C315DF" w14:textId="77777777" w:rsidR="00C54D79" w:rsidRDefault="00C54D79" w:rsidP="00C54D79">
      <w:pPr>
        <w:numPr>
          <w:ilvl w:val="0"/>
          <w:numId w:val="33"/>
        </w:numPr>
        <w:spacing w:line="360" w:lineRule="auto"/>
        <w:ind w:hanging="360"/>
        <w:jc w:val="both"/>
        <w:rPr>
          <w:rFonts w:ascii="Courier New" w:hAnsi="Courier New"/>
          <w:sz w:val="24"/>
          <w:lang w:val="en-US"/>
        </w:rPr>
      </w:pPr>
      <w:r>
        <w:rPr>
          <w:sz w:val="24"/>
          <w:lang w:val="en-US"/>
        </w:rPr>
        <w:t xml:space="preserve">Modify HTML file </w:t>
      </w:r>
      <w:r>
        <w:rPr>
          <w:rFonts w:ascii="Courier New" w:hAnsi="Courier New"/>
          <w:sz w:val="24"/>
        </w:rPr>
        <w:t xml:space="preserve">menu_summer.html </w:t>
      </w:r>
      <w:r>
        <w:rPr>
          <w:sz w:val="24"/>
        </w:rPr>
        <w:t xml:space="preserve">file so that it imports your new CSS </w:t>
      </w:r>
      <w:proofErr w:type="spellStart"/>
      <w:r>
        <w:rPr>
          <w:sz w:val="24"/>
        </w:rPr>
        <w:t>stylesheet</w:t>
      </w:r>
      <w:proofErr w:type="spellEnd"/>
      <w:r>
        <w:rPr>
          <w:sz w:val="24"/>
        </w:rPr>
        <w:t xml:space="preserve"> </w:t>
      </w:r>
      <w:r>
        <w:rPr>
          <w:rFonts w:ascii="Courier New" w:hAnsi="Courier New"/>
          <w:sz w:val="24"/>
        </w:rPr>
        <w:t>menu.css</w:t>
      </w:r>
    </w:p>
    <w:p w14:paraId="272ACBED" w14:textId="77777777" w:rsidR="00C54D79" w:rsidRDefault="00C54D79" w:rsidP="00C54D79">
      <w:pPr>
        <w:numPr>
          <w:ilvl w:val="0"/>
          <w:numId w:val="33"/>
        </w:numPr>
        <w:spacing w:line="360" w:lineRule="auto"/>
        <w:ind w:hanging="360"/>
        <w:jc w:val="both"/>
        <w:rPr>
          <w:rFonts w:ascii="Courier" w:hAnsi="Courier"/>
          <w:b/>
          <w:sz w:val="24"/>
          <w:lang w:val="en-US"/>
        </w:rPr>
      </w:pPr>
      <w:r>
        <w:rPr>
          <w:sz w:val="24"/>
        </w:rPr>
        <w:t>Validate your code, and fix any errors before moving on.</w:t>
      </w:r>
    </w:p>
    <w:p w14:paraId="6C5FE652" w14:textId="5E7A3052" w:rsidR="00253495" w:rsidRPr="009466D7" w:rsidRDefault="00C54D79" w:rsidP="00253495">
      <w:pPr>
        <w:numPr>
          <w:ilvl w:val="0"/>
          <w:numId w:val="33"/>
        </w:numPr>
        <w:spacing w:line="360" w:lineRule="auto"/>
        <w:ind w:hanging="360"/>
        <w:jc w:val="both"/>
        <w:rPr>
          <w:sz w:val="24"/>
        </w:rPr>
      </w:pPr>
      <w:r>
        <w:rPr>
          <w:sz w:val="24"/>
        </w:rPr>
        <w:t>View the webpage in a browser - all text should be in a sans serif typeface</w:t>
      </w:r>
    </w:p>
    <w:p w14:paraId="39D37CD7" w14:textId="01691C9A" w:rsidR="00253495" w:rsidRDefault="00253495" w:rsidP="00253495">
      <w:pPr>
        <w:spacing w:line="360" w:lineRule="auto"/>
        <w:jc w:val="both"/>
        <w:rPr>
          <w:sz w:val="24"/>
        </w:rPr>
      </w:pPr>
      <w:r>
        <w:rPr>
          <w:sz w:val="24"/>
        </w:rPr>
        <w:t>Your page should look as follows:</w:t>
      </w:r>
    </w:p>
    <w:p w14:paraId="76AFD8DE" w14:textId="51299FB4" w:rsidR="00C54D79" w:rsidRDefault="009466D7" w:rsidP="00C54D79">
      <w:pPr>
        <w:tabs>
          <w:tab w:val="left" w:pos="360"/>
        </w:tabs>
        <w:spacing w:line="360" w:lineRule="auto"/>
        <w:jc w:val="center"/>
      </w:pPr>
      <w:r>
        <w:rPr>
          <w:noProof/>
          <w:lang w:val="en-IE" w:eastAsia="en-IE"/>
        </w:rPr>
        <w:drawing>
          <wp:inline distT="0" distB="0" distL="0" distR="0" wp14:anchorId="5D8E9DB2" wp14:editId="12EDD87E">
            <wp:extent cx="5620280" cy="2924175"/>
            <wp:effectExtent l="76200" t="76200" r="133350" b="123825"/>
            <wp:docPr id="4" name="Picture 4" descr="C:\Users\matt smith\Desktop\ZZ_WORKING_FILES\comp_1_webDev1\05_units\week 03\lab03_text_markup\bits\screenshots\menu_sum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 smith\Desktop\ZZ_WORKING_FILES\comp_1_webDev1\05_units\week 03\lab03_text_markup\bits\screenshots\menu_summ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468" cy="2947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1C33D9" w14:textId="3368734D" w:rsidR="00C54D79" w:rsidRPr="00C54D79" w:rsidRDefault="00C54D79" w:rsidP="00C54D79">
      <w:pPr>
        <w:pBdr>
          <w:top w:val="single" w:sz="4" w:space="1" w:color="auto"/>
        </w:pBdr>
        <w:spacing w:before="120"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lastRenderedPageBreak/>
        <w:t>Exercise 3-</w:t>
      </w:r>
      <w:r w:rsidR="00E105E8">
        <w:rPr>
          <w:b/>
          <w:bCs/>
          <w:sz w:val="24"/>
          <w:szCs w:val="24"/>
          <w:lang w:val="en-IE"/>
        </w:rPr>
        <w:t>H</w:t>
      </w:r>
      <w:r w:rsidRPr="00C54D79">
        <w:rPr>
          <w:b/>
          <w:bCs/>
          <w:sz w:val="24"/>
          <w:szCs w:val="24"/>
          <w:lang w:val="en-IE"/>
        </w:rPr>
        <w:t>: Italicise the strong Elements</w:t>
      </w:r>
    </w:p>
    <w:p w14:paraId="09FDCFB9" w14:textId="77777777" w:rsidR="00C54D79" w:rsidRDefault="00C54D79" w:rsidP="00C54D79">
      <w:pPr>
        <w:spacing w:line="360" w:lineRule="auto"/>
        <w:jc w:val="both"/>
        <w:rPr>
          <w:sz w:val="20"/>
          <w:lang w:val="en-US"/>
        </w:rPr>
      </w:pPr>
      <w:r>
        <w:rPr>
          <w:sz w:val="24"/>
        </w:rPr>
        <w:t xml:space="preserve">Now that the menu items are in bold, some of the text marked up as </w:t>
      </w:r>
      <w:r>
        <w:rPr>
          <w:rFonts w:ascii="Arial Bold" w:hAnsi="Arial Bold"/>
          <w:sz w:val="24"/>
        </w:rPr>
        <w:t xml:space="preserve">strong </w:t>
      </w:r>
      <w:r>
        <w:rPr>
          <w:sz w:val="24"/>
        </w:rPr>
        <w:t xml:space="preserve">in the document is not standing out very well. We are going to add extra emphasis to these by making them italicised as well as bold. To do this we add a font-style property to the </w:t>
      </w:r>
      <w:r>
        <w:rPr>
          <w:rFonts w:ascii="Arial Bold" w:hAnsi="Arial Bold"/>
          <w:sz w:val="24"/>
        </w:rPr>
        <w:t xml:space="preserve">strong </w:t>
      </w:r>
      <w:r>
        <w:rPr>
          <w:sz w:val="24"/>
        </w:rPr>
        <w:t>element.</w:t>
      </w:r>
    </w:p>
    <w:p w14:paraId="499702AF" w14:textId="77777777" w:rsidR="009466D7" w:rsidRDefault="00C54D79" w:rsidP="00C54D79">
      <w:pPr>
        <w:spacing w:line="360" w:lineRule="auto"/>
        <w:ind w:left="720"/>
        <w:jc w:val="both"/>
        <w:rPr>
          <w:rFonts w:ascii="Courier New Bold" w:hAnsi="Courier New Bold"/>
          <w:sz w:val="24"/>
        </w:rPr>
      </w:pPr>
      <w:proofErr w:type="gramStart"/>
      <w:r>
        <w:rPr>
          <w:rFonts w:ascii="Courier New Bold" w:hAnsi="Courier New Bold"/>
          <w:sz w:val="24"/>
        </w:rPr>
        <w:t>strong</w:t>
      </w:r>
      <w:proofErr w:type="gramEnd"/>
      <w:r>
        <w:rPr>
          <w:rFonts w:ascii="Courier New Bold" w:hAnsi="Courier New Bold"/>
          <w:sz w:val="24"/>
        </w:rPr>
        <w:t xml:space="preserve"> { </w:t>
      </w:r>
    </w:p>
    <w:p w14:paraId="082DE18B" w14:textId="77777777" w:rsidR="009466D7" w:rsidRDefault="00C54D79" w:rsidP="009466D7">
      <w:pPr>
        <w:spacing w:line="360" w:lineRule="auto"/>
        <w:ind w:left="720" w:firstLine="720"/>
        <w:jc w:val="both"/>
        <w:rPr>
          <w:rFonts w:ascii="Courier New Bold" w:hAnsi="Courier New Bold"/>
          <w:sz w:val="24"/>
        </w:rPr>
      </w:pPr>
      <w:proofErr w:type="gramStart"/>
      <w:r>
        <w:rPr>
          <w:rFonts w:ascii="Courier New Bold" w:hAnsi="Courier New Bold"/>
          <w:sz w:val="24"/>
        </w:rPr>
        <w:t>font-style</w:t>
      </w:r>
      <w:proofErr w:type="gramEnd"/>
      <w:r>
        <w:rPr>
          <w:rFonts w:ascii="Courier New Bold" w:hAnsi="Courier New Bold"/>
          <w:sz w:val="24"/>
        </w:rPr>
        <w:t xml:space="preserve">: italic; </w:t>
      </w:r>
    </w:p>
    <w:p w14:paraId="69169A83" w14:textId="63325142" w:rsidR="00C54D79" w:rsidRDefault="00C54D79" w:rsidP="009466D7">
      <w:pPr>
        <w:spacing w:line="360" w:lineRule="auto"/>
        <w:ind w:firstLine="720"/>
        <w:jc w:val="both"/>
        <w:rPr>
          <w:rFonts w:ascii="Courier New Bold" w:hAnsi="Courier New Bold"/>
          <w:sz w:val="20"/>
          <w:lang w:val="en-US"/>
        </w:rPr>
      </w:pPr>
      <w:r>
        <w:rPr>
          <w:rFonts w:ascii="Courier New Bold" w:hAnsi="Courier New Bold"/>
          <w:sz w:val="24"/>
        </w:rPr>
        <w:t>}</w:t>
      </w:r>
    </w:p>
    <w:p w14:paraId="621295D2" w14:textId="550888BF" w:rsidR="00C54D79" w:rsidRPr="00C54D79" w:rsidRDefault="00E105E8" w:rsidP="00C54D79">
      <w:pPr>
        <w:pBdr>
          <w:top w:val="single" w:sz="4" w:space="1" w:color="auto"/>
        </w:pBdr>
        <w:spacing w:before="120"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Exercise 3-I</w:t>
      </w:r>
      <w:r w:rsidR="00C54D79" w:rsidRPr="00C54D79">
        <w:rPr>
          <w:b/>
          <w:bCs/>
          <w:sz w:val="24"/>
          <w:szCs w:val="24"/>
          <w:lang w:val="en-IE"/>
        </w:rPr>
        <w:t>: Try out the Small Caps</w:t>
      </w:r>
    </w:p>
    <w:p w14:paraId="7E0A7406" w14:textId="77777777" w:rsidR="00C54D79" w:rsidRDefault="00C54D79" w:rsidP="00C54D79">
      <w:pPr>
        <w:spacing w:line="360" w:lineRule="auto"/>
        <w:jc w:val="both"/>
        <w:rPr>
          <w:sz w:val="20"/>
          <w:lang w:val="en-US"/>
        </w:rPr>
      </w:pPr>
      <w:r>
        <w:rPr>
          <w:sz w:val="24"/>
        </w:rPr>
        <w:t xml:space="preserve">Let’s set the h1 heading to be in small caps to see if it works. Add a new CSS style rule to apply to all </w:t>
      </w:r>
      <w:r>
        <w:rPr>
          <w:rFonts w:ascii="Arial Bold" w:hAnsi="Arial Bold"/>
          <w:sz w:val="24"/>
        </w:rPr>
        <w:t>h1</w:t>
      </w:r>
      <w:r>
        <w:rPr>
          <w:sz w:val="24"/>
        </w:rPr>
        <w:t xml:space="preserve"> elements.</w:t>
      </w:r>
    </w:p>
    <w:p w14:paraId="1C6440EC" w14:textId="77777777" w:rsidR="009466D7" w:rsidRDefault="00C54D79" w:rsidP="00C54D79">
      <w:pPr>
        <w:spacing w:line="360" w:lineRule="auto"/>
        <w:ind w:left="720"/>
        <w:jc w:val="both"/>
        <w:rPr>
          <w:rFonts w:ascii="Courier New Bold" w:hAnsi="Courier New Bold"/>
          <w:sz w:val="24"/>
        </w:rPr>
      </w:pPr>
      <w:r>
        <w:rPr>
          <w:rFonts w:ascii="Courier New Bold" w:hAnsi="Courier New Bold"/>
          <w:sz w:val="24"/>
        </w:rPr>
        <w:t>h1 {</w:t>
      </w:r>
      <w:r>
        <w:rPr>
          <w:rFonts w:ascii="Courier New Bold" w:hAnsi="Courier New Bold"/>
          <w:sz w:val="24"/>
        </w:rPr>
        <w:tab/>
      </w:r>
    </w:p>
    <w:p w14:paraId="2E297DB8" w14:textId="77777777" w:rsidR="009466D7" w:rsidRDefault="00C54D79" w:rsidP="009466D7">
      <w:pPr>
        <w:spacing w:line="360" w:lineRule="auto"/>
        <w:ind w:left="720" w:firstLine="720"/>
        <w:jc w:val="both"/>
        <w:rPr>
          <w:rFonts w:ascii="Courier New Bold" w:hAnsi="Courier New Bold"/>
          <w:sz w:val="24"/>
        </w:rPr>
      </w:pPr>
      <w:proofErr w:type="gramStart"/>
      <w:r>
        <w:rPr>
          <w:rFonts w:ascii="Courier New Bold" w:hAnsi="Courier New Bold"/>
          <w:sz w:val="24"/>
        </w:rPr>
        <w:t>font-variant</w:t>
      </w:r>
      <w:proofErr w:type="gramEnd"/>
      <w:r>
        <w:rPr>
          <w:rFonts w:ascii="Courier New Bold" w:hAnsi="Courier New Bold"/>
          <w:sz w:val="24"/>
        </w:rPr>
        <w:t xml:space="preserve">: small-caps; </w:t>
      </w:r>
    </w:p>
    <w:p w14:paraId="7212091B" w14:textId="08C8C581" w:rsidR="00C54D79" w:rsidRDefault="00C54D79" w:rsidP="009466D7">
      <w:pPr>
        <w:spacing w:line="360" w:lineRule="auto"/>
        <w:ind w:firstLine="720"/>
        <w:jc w:val="both"/>
        <w:rPr>
          <w:rFonts w:ascii="Courier New Bold" w:hAnsi="Courier New Bold"/>
          <w:sz w:val="20"/>
          <w:lang w:val="en-US"/>
        </w:rPr>
      </w:pPr>
      <w:r>
        <w:rPr>
          <w:rFonts w:ascii="Courier New Bold" w:hAnsi="Courier New Bold"/>
          <w:sz w:val="24"/>
        </w:rPr>
        <w:t>}</w:t>
      </w:r>
    </w:p>
    <w:p w14:paraId="0E1FC57F" w14:textId="2BEC0093" w:rsidR="00C54D79" w:rsidRPr="00C54D79" w:rsidRDefault="00E105E8" w:rsidP="00C54D79">
      <w:pPr>
        <w:pBdr>
          <w:top w:val="single" w:sz="4" w:space="1" w:color="auto"/>
        </w:pBdr>
        <w:spacing w:before="120"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Exercise 3-J</w:t>
      </w:r>
      <w:r w:rsidR="00C54D79" w:rsidRPr="00C54D79">
        <w:rPr>
          <w:b/>
          <w:bCs/>
          <w:sz w:val="24"/>
          <w:szCs w:val="24"/>
          <w:lang w:val="en-IE"/>
        </w:rPr>
        <w:t>: Add some text (foreground) colour</w:t>
      </w:r>
      <w:bookmarkStart w:id="0" w:name="_GoBack"/>
      <w:bookmarkEnd w:id="0"/>
    </w:p>
    <w:p w14:paraId="73E85FB7" w14:textId="77777777" w:rsidR="00C54D79" w:rsidRDefault="00C54D79" w:rsidP="00C54D79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Add colour to the “new item!” elements next to certain menu item names. They are marked up as </w:t>
      </w:r>
      <w:r>
        <w:rPr>
          <w:rFonts w:ascii="Arial Bold" w:hAnsi="Arial Bold"/>
          <w:sz w:val="24"/>
        </w:rPr>
        <w:t>strong</w:t>
      </w:r>
      <w:r>
        <w:rPr>
          <w:sz w:val="24"/>
        </w:rPr>
        <w:t xml:space="preserve">, so we can add the </w:t>
      </w:r>
      <w:proofErr w:type="spellStart"/>
      <w:r>
        <w:rPr>
          <w:rFonts w:ascii="Courier New" w:hAnsi="Courier New"/>
          <w:sz w:val="24"/>
        </w:rPr>
        <w:t>color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sz w:val="24"/>
        </w:rPr>
        <w:t xml:space="preserve">property to the </w:t>
      </w:r>
      <w:r>
        <w:rPr>
          <w:rFonts w:ascii="Arial Bold" w:hAnsi="Arial Bold"/>
          <w:sz w:val="24"/>
        </w:rPr>
        <w:t xml:space="preserve">strong </w:t>
      </w:r>
      <w:r>
        <w:rPr>
          <w:sz w:val="24"/>
        </w:rPr>
        <w:t>element.</w:t>
      </w:r>
    </w:p>
    <w:p w14:paraId="194D882F" w14:textId="77777777" w:rsidR="009466D7" w:rsidRPr="009466D7" w:rsidRDefault="00C54D79" w:rsidP="00C54D79">
      <w:pPr>
        <w:spacing w:line="360" w:lineRule="auto"/>
        <w:ind w:left="720"/>
        <w:jc w:val="both"/>
        <w:rPr>
          <w:rFonts w:ascii="Courier New Bold" w:hAnsi="Courier New Bold"/>
          <w:b/>
          <w:sz w:val="24"/>
        </w:rPr>
      </w:pPr>
      <w:proofErr w:type="gramStart"/>
      <w:r w:rsidRPr="009466D7">
        <w:rPr>
          <w:rFonts w:ascii="Courier New Bold" w:hAnsi="Courier New Bold"/>
          <w:b/>
          <w:sz w:val="24"/>
        </w:rPr>
        <w:t>strong</w:t>
      </w:r>
      <w:proofErr w:type="gramEnd"/>
      <w:r w:rsidRPr="009466D7">
        <w:rPr>
          <w:rFonts w:ascii="Courier New Bold" w:hAnsi="Courier New Bold"/>
          <w:b/>
          <w:sz w:val="24"/>
        </w:rPr>
        <w:t xml:space="preserve"> { </w:t>
      </w:r>
    </w:p>
    <w:p w14:paraId="1912ECD7" w14:textId="6250E695" w:rsidR="009466D7" w:rsidRPr="009466D7" w:rsidRDefault="009466D7" w:rsidP="009466D7">
      <w:pPr>
        <w:spacing w:line="360" w:lineRule="auto"/>
        <w:ind w:left="720" w:firstLine="720"/>
        <w:jc w:val="both"/>
        <w:rPr>
          <w:rFonts w:ascii="Courier New Bold" w:hAnsi="Courier New Bold"/>
          <w:b/>
          <w:i/>
          <w:sz w:val="24"/>
        </w:rPr>
      </w:pPr>
      <w:proofErr w:type="gramStart"/>
      <w:r w:rsidRPr="009466D7">
        <w:rPr>
          <w:rFonts w:ascii="Courier New Bold" w:hAnsi="Courier New Bold"/>
          <w:b/>
          <w:i/>
          <w:sz w:val="24"/>
        </w:rPr>
        <w:t>font-style</w:t>
      </w:r>
      <w:proofErr w:type="gramEnd"/>
      <w:r w:rsidRPr="009466D7">
        <w:rPr>
          <w:rFonts w:ascii="Courier New Bold" w:hAnsi="Courier New Bold"/>
          <w:b/>
          <w:i/>
          <w:sz w:val="24"/>
        </w:rPr>
        <w:t xml:space="preserve">: italic; </w:t>
      </w:r>
    </w:p>
    <w:p w14:paraId="73E37438" w14:textId="77777777" w:rsidR="009466D7" w:rsidRPr="009466D7" w:rsidRDefault="00C54D79" w:rsidP="009466D7">
      <w:pPr>
        <w:spacing w:line="360" w:lineRule="auto"/>
        <w:ind w:left="720" w:firstLine="720"/>
        <w:jc w:val="both"/>
        <w:rPr>
          <w:rFonts w:ascii="Courier New Bold" w:hAnsi="Courier New Bold"/>
          <w:b/>
          <w:sz w:val="24"/>
        </w:rPr>
      </w:pPr>
      <w:proofErr w:type="spellStart"/>
      <w:proofErr w:type="gramStart"/>
      <w:r w:rsidRPr="009466D7">
        <w:rPr>
          <w:rFonts w:ascii="Courier New Bold" w:hAnsi="Courier New Bold"/>
          <w:b/>
          <w:sz w:val="24"/>
        </w:rPr>
        <w:t>color</w:t>
      </w:r>
      <w:proofErr w:type="spellEnd"/>
      <w:proofErr w:type="gramEnd"/>
      <w:r w:rsidRPr="009466D7">
        <w:rPr>
          <w:rFonts w:ascii="Courier New Bold" w:hAnsi="Courier New Bold"/>
          <w:b/>
          <w:sz w:val="24"/>
        </w:rPr>
        <w:t xml:space="preserve">: maroon; </w:t>
      </w:r>
    </w:p>
    <w:p w14:paraId="34ACF3BB" w14:textId="77EE73DD" w:rsidR="00C54D79" w:rsidRPr="00A30BA1" w:rsidRDefault="00C54D79" w:rsidP="009466D7">
      <w:pPr>
        <w:spacing w:line="360" w:lineRule="auto"/>
        <w:ind w:firstLine="720"/>
        <w:jc w:val="both"/>
        <w:rPr>
          <w:rFonts w:ascii="Courier New Bold" w:hAnsi="Courier New Bold"/>
          <w:sz w:val="24"/>
        </w:rPr>
      </w:pPr>
      <w:r w:rsidRPr="00A30BA1">
        <w:rPr>
          <w:rFonts w:ascii="Courier New Bold" w:hAnsi="Courier New Bold"/>
          <w:sz w:val="24"/>
        </w:rPr>
        <w:t>}</w:t>
      </w:r>
    </w:p>
    <w:p w14:paraId="5FFF263E" w14:textId="5D067299" w:rsidR="00C54D79" w:rsidRPr="00C54D79" w:rsidRDefault="00E105E8" w:rsidP="00C54D79">
      <w:pPr>
        <w:pBdr>
          <w:top w:val="single" w:sz="4" w:space="1" w:color="auto"/>
        </w:pBdr>
        <w:spacing w:before="120"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Exercise 3-K</w:t>
      </w:r>
      <w:r w:rsidR="00C54D79" w:rsidRPr="00C54D79">
        <w:rPr>
          <w:b/>
          <w:bCs/>
          <w:sz w:val="24"/>
          <w:szCs w:val="24"/>
          <w:lang w:val="en-IE"/>
        </w:rPr>
        <w:t>: Add some background colour</w:t>
      </w:r>
    </w:p>
    <w:p w14:paraId="2546B57C" w14:textId="669F57A1" w:rsidR="00E105E8" w:rsidRPr="00E105E8" w:rsidRDefault="00C54D79" w:rsidP="00E105E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Set the background colour for the </w:t>
      </w:r>
      <w:r>
        <w:rPr>
          <w:rFonts w:ascii="Arial Bold" w:hAnsi="Arial Bold"/>
          <w:sz w:val="24"/>
        </w:rPr>
        <w:t>h1</w:t>
      </w:r>
      <w:r>
        <w:rPr>
          <w:sz w:val="24"/>
        </w:rPr>
        <w:t xml:space="preserve"> headings to be yellow.</w:t>
      </w:r>
    </w:p>
    <w:p w14:paraId="24AD2E50" w14:textId="23CE0C27" w:rsidR="00E105E8" w:rsidRPr="00442415" w:rsidRDefault="00E105E8" w:rsidP="00E105E8">
      <w:pPr>
        <w:pBdr>
          <w:top w:val="single" w:sz="4" w:space="1" w:color="auto"/>
        </w:pBdr>
        <w:spacing w:line="360" w:lineRule="auto"/>
        <w:jc w:val="both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Exercise 3L</w:t>
      </w:r>
      <w:r w:rsidRPr="00AB5AA9">
        <w:rPr>
          <w:b/>
          <w:bCs/>
          <w:sz w:val="24"/>
          <w:szCs w:val="24"/>
          <w:lang w:val="en-IE"/>
        </w:rPr>
        <w:t xml:space="preserve">: </w:t>
      </w:r>
      <w:r w:rsidRPr="00442415">
        <w:rPr>
          <w:b/>
          <w:bCs/>
          <w:sz w:val="24"/>
          <w:szCs w:val="24"/>
          <w:lang w:val="en-IE"/>
        </w:rPr>
        <w:t>Further HTML work - Winter Menu</w:t>
      </w:r>
    </w:p>
    <w:p w14:paraId="22D68BDB" w14:textId="77777777" w:rsidR="00E105E8" w:rsidRPr="005455F1" w:rsidRDefault="00E105E8" w:rsidP="00E105E8">
      <w:pPr>
        <w:spacing w:line="360" w:lineRule="auto"/>
        <w:jc w:val="both"/>
        <w:rPr>
          <w:sz w:val="24"/>
        </w:rPr>
      </w:pPr>
      <w:r w:rsidRPr="005455F1">
        <w:rPr>
          <w:sz w:val="24"/>
        </w:rPr>
        <w:t xml:space="preserve">Using the summer as a guide, complete the HTML mark-up for </w:t>
      </w:r>
      <w:r>
        <w:rPr>
          <w:rFonts w:ascii="Courier New" w:hAnsi="Courier New"/>
          <w:sz w:val="24"/>
        </w:rPr>
        <w:t>winter.html.</w:t>
      </w:r>
    </w:p>
    <w:p w14:paraId="1BC00D67" w14:textId="77777777" w:rsidR="00E105E8" w:rsidRPr="005455F1" w:rsidRDefault="00E105E8" w:rsidP="00E105E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Once the HTML for this file is complete, add the @import statement for it to use the same </w:t>
      </w:r>
      <w:proofErr w:type="spellStart"/>
      <w:r>
        <w:rPr>
          <w:sz w:val="24"/>
        </w:rPr>
        <w:t>stylesheet</w:t>
      </w:r>
      <w:proofErr w:type="spellEnd"/>
      <w:r>
        <w:rPr>
          <w:sz w:val="24"/>
        </w:rPr>
        <w:t xml:space="preserve"> as for </w:t>
      </w:r>
      <w:r>
        <w:rPr>
          <w:rFonts w:ascii="Courier New" w:hAnsi="Courier New"/>
          <w:sz w:val="24"/>
        </w:rPr>
        <w:t>menu_summer.html</w:t>
      </w:r>
      <w:r w:rsidRPr="005455F1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– i.e. </w:t>
      </w:r>
      <w:r>
        <w:rPr>
          <w:rFonts w:ascii="Courier New" w:hAnsi="Courier New"/>
          <w:sz w:val="24"/>
          <w:lang w:val="en-US"/>
        </w:rPr>
        <w:t>menu.css</w:t>
      </w:r>
    </w:p>
    <w:p w14:paraId="72590D9F" w14:textId="77777777" w:rsidR="00E105E8" w:rsidRPr="00253495" w:rsidRDefault="00E105E8" w:rsidP="003054B2">
      <w:pPr>
        <w:spacing w:line="360" w:lineRule="auto"/>
        <w:jc w:val="both"/>
        <w:rPr>
          <w:sz w:val="24"/>
        </w:rPr>
      </w:pPr>
    </w:p>
    <w:sectPr w:rsidR="00E105E8" w:rsidRPr="00253495" w:rsidSect="00AB00EF">
      <w:pgSz w:w="11906" w:h="16838"/>
      <w:pgMar w:top="993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 Bold">
    <w:panose1 w:val="020706090202050204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C2663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284"/>
        </w:tabs>
        <w:ind w:left="284" w:firstLine="720"/>
      </w:pPr>
      <w:rPr>
        <w:rFonts w:hint="default"/>
        <w:color w:val="000000"/>
        <w:position w:val="0"/>
        <w:sz w:val="1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18"/>
      </w:rPr>
    </w:lvl>
    <w:lvl w:ilvl="2">
      <w:start w:val="1"/>
      <w:numFmt w:val="lowerRoman"/>
      <w:lvlText w:val="%3."/>
      <w:lvlJc w:val="left"/>
      <w:pPr>
        <w:tabs>
          <w:tab w:val="num" w:pos="320"/>
        </w:tabs>
        <w:ind w:left="320" w:firstLine="2560"/>
      </w:pPr>
      <w:rPr>
        <w:rFonts w:hint="default"/>
        <w:color w:val="000000"/>
        <w:position w:val="0"/>
        <w:sz w:val="18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18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18"/>
      </w:rPr>
    </w:lvl>
    <w:lvl w:ilvl="5">
      <w:start w:val="1"/>
      <w:numFmt w:val="lowerRoman"/>
      <w:lvlText w:val="%6."/>
      <w:lvlJc w:val="left"/>
      <w:pPr>
        <w:tabs>
          <w:tab w:val="num" w:pos="320"/>
        </w:tabs>
        <w:ind w:left="320" w:firstLine="4720"/>
      </w:pPr>
      <w:rPr>
        <w:rFonts w:hint="default"/>
        <w:color w:val="000000"/>
        <w:position w:val="0"/>
        <w:sz w:val="18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18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18"/>
      </w:rPr>
    </w:lvl>
    <w:lvl w:ilvl="8">
      <w:start w:val="1"/>
      <w:numFmt w:val="lowerRoman"/>
      <w:lvlText w:val="%9."/>
      <w:lvlJc w:val="left"/>
      <w:pPr>
        <w:tabs>
          <w:tab w:val="num" w:pos="320"/>
        </w:tabs>
        <w:ind w:left="320" w:firstLine="6880"/>
      </w:pPr>
      <w:rPr>
        <w:rFonts w:hint="default"/>
        <w:color w:val="000000"/>
        <w:position w:val="0"/>
        <w:sz w:val="18"/>
      </w:rPr>
    </w:lvl>
  </w:abstractNum>
  <w:abstractNum w:abstractNumId="2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18"/>
      </w:rPr>
    </w:lvl>
    <w:lvl w:ilvl="2">
      <w:start w:val="1"/>
      <w:numFmt w:val="lowerRoman"/>
      <w:lvlText w:val="%3."/>
      <w:lvlJc w:val="left"/>
      <w:pPr>
        <w:tabs>
          <w:tab w:val="num" w:pos="320"/>
        </w:tabs>
        <w:ind w:left="320" w:firstLine="1840"/>
      </w:pPr>
      <w:rPr>
        <w:rFonts w:hint="default"/>
        <w:color w:val="000000"/>
        <w:position w:val="0"/>
        <w:sz w:val="18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18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18"/>
      </w:rPr>
    </w:lvl>
    <w:lvl w:ilvl="5">
      <w:start w:val="1"/>
      <w:numFmt w:val="lowerRoman"/>
      <w:lvlText w:val="%6."/>
      <w:lvlJc w:val="left"/>
      <w:pPr>
        <w:tabs>
          <w:tab w:val="num" w:pos="320"/>
        </w:tabs>
        <w:ind w:left="320" w:firstLine="4000"/>
      </w:pPr>
      <w:rPr>
        <w:rFonts w:hint="default"/>
        <w:color w:val="000000"/>
        <w:position w:val="0"/>
        <w:sz w:val="18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18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18"/>
      </w:rPr>
    </w:lvl>
    <w:lvl w:ilvl="8">
      <w:start w:val="1"/>
      <w:numFmt w:val="lowerRoman"/>
      <w:lvlText w:val="%9."/>
      <w:lvlJc w:val="left"/>
      <w:pPr>
        <w:tabs>
          <w:tab w:val="num" w:pos="320"/>
        </w:tabs>
        <w:ind w:left="320" w:firstLine="6160"/>
      </w:pPr>
      <w:rPr>
        <w:rFonts w:hint="default"/>
        <w:color w:val="000000"/>
        <w:position w:val="0"/>
        <w:sz w:val="18"/>
      </w:rPr>
    </w:lvl>
  </w:abstractNum>
  <w:abstractNum w:abstractNumId="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18"/>
      </w:rPr>
    </w:lvl>
    <w:lvl w:ilvl="2">
      <w:start w:val="1"/>
      <w:numFmt w:val="lowerRoman"/>
      <w:lvlText w:val="%3."/>
      <w:lvlJc w:val="left"/>
      <w:pPr>
        <w:tabs>
          <w:tab w:val="num" w:pos="320"/>
        </w:tabs>
        <w:ind w:left="320" w:firstLine="1840"/>
      </w:pPr>
      <w:rPr>
        <w:rFonts w:hint="default"/>
        <w:color w:val="000000"/>
        <w:position w:val="0"/>
        <w:sz w:val="18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18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18"/>
      </w:rPr>
    </w:lvl>
    <w:lvl w:ilvl="5">
      <w:start w:val="1"/>
      <w:numFmt w:val="lowerRoman"/>
      <w:lvlText w:val="%6."/>
      <w:lvlJc w:val="left"/>
      <w:pPr>
        <w:tabs>
          <w:tab w:val="num" w:pos="320"/>
        </w:tabs>
        <w:ind w:left="320" w:firstLine="4000"/>
      </w:pPr>
      <w:rPr>
        <w:rFonts w:hint="default"/>
        <w:color w:val="000000"/>
        <w:position w:val="0"/>
        <w:sz w:val="18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18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18"/>
      </w:rPr>
    </w:lvl>
    <w:lvl w:ilvl="8">
      <w:start w:val="1"/>
      <w:numFmt w:val="lowerRoman"/>
      <w:lvlText w:val="%9."/>
      <w:lvlJc w:val="left"/>
      <w:pPr>
        <w:tabs>
          <w:tab w:val="num" w:pos="320"/>
        </w:tabs>
        <w:ind w:left="320" w:firstLine="6160"/>
      </w:pPr>
      <w:rPr>
        <w:rFonts w:hint="default"/>
        <w:color w:val="000000"/>
        <w:position w:val="0"/>
        <w:sz w:val="18"/>
      </w:rPr>
    </w:lvl>
  </w:abstractNum>
  <w:abstractNum w:abstractNumId="4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18"/>
      </w:rPr>
    </w:lvl>
    <w:lvl w:ilvl="2">
      <w:start w:val="1"/>
      <w:numFmt w:val="lowerRoman"/>
      <w:lvlText w:val="%3."/>
      <w:lvlJc w:val="left"/>
      <w:pPr>
        <w:tabs>
          <w:tab w:val="num" w:pos="320"/>
        </w:tabs>
        <w:ind w:left="320" w:firstLine="1840"/>
      </w:pPr>
      <w:rPr>
        <w:rFonts w:hint="default"/>
        <w:color w:val="000000"/>
        <w:position w:val="0"/>
        <w:sz w:val="18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18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18"/>
      </w:rPr>
    </w:lvl>
    <w:lvl w:ilvl="5">
      <w:start w:val="1"/>
      <w:numFmt w:val="lowerRoman"/>
      <w:lvlText w:val="%6."/>
      <w:lvlJc w:val="left"/>
      <w:pPr>
        <w:tabs>
          <w:tab w:val="num" w:pos="320"/>
        </w:tabs>
        <w:ind w:left="320" w:firstLine="4000"/>
      </w:pPr>
      <w:rPr>
        <w:rFonts w:hint="default"/>
        <w:color w:val="000000"/>
        <w:position w:val="0"/>
        <w:sz w:val="18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18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18"/>
      </w:rPr>
    </w:lvl>
    <w:lvl w:ilvl="8">
      <w:start w:val="1"/>
      <w:numFmt w:val="lowerRoman"/>
      <w:lvlText w:val="%9."/>
      <w:lvlJc w:val="left"/>
      <w:pPr>
        <w:tabs>
          <w:tab w:val="num" w:pos="320"/>
        </w:tabs>
        <w:ind w:left="320" w:firstLine="6160"/>
      </w:pPr>
      <w:rPr>
        <w:rFonts w:hint="default"/>
        <w:color w:val="000000"/>
        <w:position w:val="0"/>
        <w:sz w:val="18"/>
      </w:rPr>
    </w:lvl>
  </w:abstractNum>
  <w:abstractNum w:abstractNumId="5">
    <w:nsid w:val="02256B55"/>
    <w:multiLevelType w:val="hybridMultilevel"/>
    <w:tmpl w:val="C78E4BB8"/>
    <w:lvl w:ilvl="0" w:tplc="ED2097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02994A7B"/>
    <w:multiLevelType w:val="hybridMultilevel"/>
    <w:tmpl w:val="253E41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87639DA"/>
    <w:multiLevelType w:val="hybridMultilevel"/>
    <w:tmpl w:val="62B094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0C375724"/>
    <w:multiLevelType w:val="hybridMultilevel"/>
    <w:tmpl w:val="80A473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0D436945"/>
    <w:multiLevelType w:val="hybridMultilevel"/>
    <w:tmpl w:val="961A0C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0F8E6462"/>
    <w:multiLevelType w:val="hybridMultilevel"/>
    <w:tmpl w:val="A54E12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0134B60"/>
    <w:multiLevelType w:val="hybridMultilevel"/>
    <w:tmpl w:val="C46039EE"/>
    <w:lvl w:ilvl="0" w:tplc="2DA87DBC">
      <w:start w:val="1"/>
      <w:numFmt w:val="decimal"/>
      <w:lvlText w:val="%1"/>
      <w:lvlJc w:val="left"/>
      <w:pPr>
        <w:tabs>
          <w:tab w:val="num" w:pos="1004"/>
        </w:tabs>
        <w:ind w:left="1004" w:hanging="284"/>
      </w:pPr>
      <w:rPr>
        <w:rFonts w:ascii="Times" w:hAnsi="Times"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135F4689"/>
    <w:multiLevelType w:val="multilevel"/>
    <w:tmpl w:val="9DFEC57A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" w:hAnsi="Times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77810BD"/>
    <w:multiLevelType w:val="hybridMultilevel"/>
    <w:tmpl w:val="C3288E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333CD6"/>
    <w:multiLevelType w:val="hybridMultilevel"/>
    <w:tmpl w:val="310E4B7C"/>
    <w:lvl w:ilvl="0" w:tplc="ED2097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>
    <w:nsid w:val="2630295C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97E7634"/>
    <w:multiLevelType w:val="hybridMultilevel"/>
    <w:tmpl w:val="E154138C"/>
    <w:lvl w:ilvl="0" w:tplc="FB765F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9F67FF6"/>
    <w:multiLevelType w:val="hybridMultilevel"/>
    <w:tmpl w:val="905C9C08"/>
    <w:lvl w:ilvl="0" w:tplc="FFEA472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6152F6"/>
    <w:multiLevelType w:val="hybridMultilevel"/>
    <w:tmpl w:val="00CCE5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0F2039E"/>
    <w:multiLevelType w:val="hybridMultilevel"/>
    <w:tmpl w:val="C3C867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1C16332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FB30D3"/>
    <w:multiLevelType w:val="hybridMultilevel"/>
    <w:tmpl w:val="96DCEE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EA472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965111D"/>
    <w:multiLevelType w:val="hybridMultilevel"/>
    <w:tmpl w:val="70FA90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2DE7864"/>
    <w:multiLevelType w:val="hybridMultilevel"/>
    <w:tmpl w:val="CF1E4078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FE08C9"/>
    <w:multiLevelType w:val="hybridMultilevel"/>
    <w:tmpl w:val="66089D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A8C1149"/>
    <w:multiLevelType w:val="hybridMultilevel"/>
    <w:tmpl w:val="59E2CD1C"/>
    <w:lvl w:ilvl="0" w:tplc="41BAF12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2386F03"/>
    <w:multiLevelType w:val="hybridMultilevel"/>
    <w:tmpl w:val="720A4BFE"/>
    <w:lvl w:ilvl="0" w:tplc="B81ECC6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8B361C5"/>
    <w:multiLevelType w:val="hybridMultilevel"/>
    <w:tmpl w:val="8556B8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D047297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E2C6B25"/>
    <w:multiLevelType w:val="hybridMultilevel"/>
    <w:tmpl w:val="5E02FF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FDE5FC3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4463D6"/>
    <w:multiLevelType w:val="hybridMultilevel"/>
    <w:tmpl w:val="B04E15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6D80524"/>
    <w:multiLevelType w:val="hybridMultilevel"/>
    <w:tmpl w:val="A8569A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9B206E8"/>
    <w:multiLevelType w:val="hybridMultilevel"/>
    <w:tmpl w:val="70165F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9"/>
  </w:num>
  <w:num w:numId="4">
    <w:abstractNumId w:val="22"/>
  </w:num>
  <w:num w:numId="5">
    <w:abstractNumId w:val="18"/>
  </w:num>
  <w:num w:numId="6">
    <w:abstractNumId w:val="7"/>
  </w:num>
  <w:num w:numId="7">
    <w:abstractNumId w:val="9"/>
  </w:num>
  <w:num w:numId="8">
    <w:abstractNumId w:val="13"/>
  </w:num>
  <w:num w:numId="9">
    <w:abstractNumId w:val="31"/>
  </w:num>
  <w:num w:numId="10">
    <w:abstractNumId w:val="17"/>
  </w:num>
  <w:num w:numId="11">
    <w:abstractNumId w:val="21"/>
  </w:num>
  <w:num w:numId="12">
    <w:abstractNumId w:val="32"/>
  </w:num>
  <w:num w:numId="13">
    <w:abstractNumId w:val="5"/>
  </w:num>
  <w:num w:numId="14">
    <w:abstractNumId w:val="16"/>
  </w:num>
  <w:num w:numId="15">
    <w:abstractNumId w:val="6"/>
  </w:num>
  <w:num w:numId="16">
    <w:abstractNumId w:val="25"/>
  </w:num>
  <w:num w:numId="17">
    <w:abstractNumId w:val="14"/>
  </w:num>
  <w:num w:numId="18">
    <w:abstractNumId w:val="10"/>
  </w:num>
  <w:num w:numId="19">
    <w:abstractNumId w:val="24"/>
  </w:num>
  <w:num w:numId="20">
    <w:abstractNumId w:val="29"/>
  </w:num>
  <w:num w:numId="21">
    <w:abstractNumId w:val="8"/>
  </w:num>
  <w:num w:numId="22">
    <w:abstractNumId w:val="11"/>
  </w:num>
  <w:num w:numId="23">
    <w:abstractNumId w:val="28"/>
  </w:num>
  <w:num w:numId="24">
    <w:abstractNumId w:val="12"/>
  </w:num>
  <w:num w:numId="25">
    <w:abstractNumId w:val="0"/>
  </w:num>
  <w:num w:numId="26">
    <w:abstractNumId w:val="23"/>
  </w:num>
  <w:num w:numId="27">
    <w:abstractNumId w:val="30"/>
  </w:num>
  <w:num w:numId="28">
    <w:abstractNumId w:val="20"/>
  </w:num>
  <w:num w:numId="29">
    <w:abstractNumId w:val="15"/>
  </w:num>
  <w:num w:numId="30">
    <w:abstractNumId w:val="33"/>
  </w:num>
  <w:num w:numId="31">
    <w:abstractNumId w:val="1"/>
  </w:num>
  <w:num w:numId="32">
    <w:abstractNumId w:val="2"/>
  </w:num>
  <w:num w:numId="33">
    <w:abstractNumId w:val="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18"/>
    <w:rsid w:val="000168B6"/>
    <w:rsid w:val="00067C18"/>
    <w:rsid w:val="000C583B"/>
    <w:rsid w:val="0016492E"/>
    <w:rsid w:val="00192A39"/>
    <w:rsid w:val="00253495"/>
    <w:rsid w:val="002F02DD"/>
    <w:rsid w:val="0030264E"/>
    <w:rsid w:val="003054B2"/>
    <w:rsid w:val="003266A2"/>
    <w:rsid w:val="00377F9D"/>
    <w:rsid w:val="004717FC"/>
    <w:rsid w:val="00666695"/>
    <w:rsid w:val="0078681C"/>
    <w:rsid w:val="0087337B"/>
    <w:rsid w:val="00880025"/>
    <w:rsid w:val="009466D7"/>
    <w:rsid w:val="00954D6B"/>
    <w:rsid w:val="009D1143"/>
    <w:rsid w:val="00AB00EF"/>
    <w:rsid w:val="00AB5AA9"/>
    <w:rsid w:val="00AC4002"/>
    <w:rsid w:val="00B665C7"/>
    <w:rsid w:val="00C14F8A"/>
    <w:rsid w:val="00C20D01"/>
    <w:rsid w:val="00C54D79"/>
    <w:rsid w:val="00C90617"/>
    <w:rsid w:val="00CD3526"/>
    <w:rsid w:val="00D1650B"/>
    <w:rsid w:val="00D2491B"/>
    <w:rsid w:val="00E105E8"/>
    <w:rsid w:val="00E178CC"/>
    <w:rsid w:val="00E50955"/>
    <w:rsid w:val="00E62C83"/>
    <w:rsid w:val="00F61F9C"/>
    <w:rsid w:val="00FC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DEC04A"/>
  <w14:defaultImageDpi w14:val="300"/>
  <w15:docId w15:val="{1C39AFB4-FFC1-4673-AB17-F2C95E3E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18"/>
      <w:lang w:val="en-GB"/>
    </w:rPr>
  </w:style>
  <w:style w:type="paragraph" w:styleId="Heading1">
    <w:name w:val="heading 1"/>
    <w:basedOn w:val="Heading2"/>
    <w:next w:val="Normal"/>
    <w:qFormat/>
    <w:pPr>
      <w:outlineLvl w:val="0"/>
    </w:pPr>
    <w:rPr>
      <w:bCs w:val="0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360" w:after="120" w:line="360" w:lineRule="auto"/>
      <w:outlineLvl w:val="1"/>
    </w:pPr>
    <w:rPr>
      <w:rFonts w:ascii="Times New Roman" w:hAnsi="Times New Roman" w:cs="Times New Roman"/>
      <w:b/>
      <w:bCs/>
      <w:sz w:val="24"/>
      <w:lang w:val="en-IE"/>
    </w:rPr>
  </w:style>
  <w:style w:type="paragraph" w:styleId="Heading3">
    <w:name w:val="heading 3"/>
    <w:basedOn w:val="Normal"/>
    <w:next w:val="Normal"/>
    <w:qFormat/>
    <w:pPr>
      <w:keepNext/>
      <w:spacing w:before="240" w:after="120" w:line="360" w:lineRule="auto"/>
      <w:outlineLvl w:val="2"/>
    </w:pPr>
    <w:rPr>
      <w:rFonts w:ascii="Times New Roman" w:hAnsi="Times New Roman"/>
      <w:bCs/>
      <w:sz w:val="24"/>
      <w:szCs w:val="26"/>
      <w:u w:val="single"/>
    </w:rPr>
  </w:style>
  <w:style w:type="paragraph" w:styleId="Heading4">
    <w:name w:val="heading 4"/>
    <w:basedOn w:val="Normal"/>
    <w:next w:val="Normal"/>
    <w:qFormat/>
    <w:pPr>
      <w:keepNext/>
      <w:spacing w:before="120" w:after="120" w:line="360" w:lineRule="auto"/>
      <w:outlineLvl w:val="3"/>
    </w:pPr>
    <w:rPr>
      <w:rFonts w:ascii="Times New Roman" w:hAnsi="Times New Roman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b/>
      <w:bCs/>
      <w:sz w:val="20"/>
      <w:lang w:val="en-IE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ind w:firstLine="720"/>
    </w:pPr>
    <w:rPr>
      <w:rFonts w:ascii="Times New Roman" w:hAnsi="Times New Roman"/>
      <w:bCs/>
      <w:sz w:val="24"/>
      <w:lang w:val="en-IE"/>
    </w:rPr>
  </w:style>
  <w:style w:type="paragraph" w:customStyle="1" w:styleId="Quote1">
    <w:name w:val="Quote1"/>
    <w:basedOn w:val="Normal"/>
    <w:pPr>
      <w:spacing w:before="120" w:after="120" w:line="360" w:lineRule="auto"/>
      <w:ind w:left="720" w:right="720"/>
      <w:jc w:val="both"/>
    </w:pPr>
    <w:rPr>
      <w:rFonts w:ascii="Times New Roman" w:hAnsi="Times New Roman" w:cs="Times New Roman"/>
      <w:sz w:val="24"/>
      <w:lang w:val="en-IE"/>
    </w:rPr>
  </w:style>
  <w:style w:type="paragraph" w:customStyle="1" w:styleId="fig">
    <w:name w:val="fig"/>
    <w:basedOn w:val="Heading7"/>
    <w:pPr>
      <w:keepNext/>
      <w:spacing w:before="0" w:after="0"/>
    </w:pPr>
    <w:rPr>
      <w:b/>
      <w:bCs/>
      <w:i/>
      <w:iCs/>
      <w:sz w:val="20"/>
      <w:lang w:val="en-IE"/>
    </w:rPr>
  </w:style>
  <w:style w:type="paragraph" w:customStyle="1" w:styleId="biblo">
    <w:name w:val="biblo"/>
    <w:basedOn w:val="Normal"/>
    <w:pPr>
      <w:spacing w:after="120" w:line="360" w:lineRule="auto"/>
    </w:pPr>
    <w:rPr>
      <w:rFonts w:ascii="Times New Roman" w:hAnsi="Times New Roman" w:cs="Times New Roman"/>
      <w:sz w:val="24"/>
      <w:lang w:val="en-IE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sz w:val="20"/>
      <w:lang w:val="en-IE"/>
    </w:rPr>
  </w:style>
  <w:style w:type="paragraph" w:styleId="Caption">
    <w:name w:val="caption"/>
    <w:basedOn w:val="Normal"/>
    <w:next w:val="Normal"/>
    <w:qFormat/>
    <w:pPr>
      <w:spacing w:line="360" w:lineRule="auto"/>
    </w:pPr>
    <w:rPr>
      <w:b/>
      <w:bCs/>
      <w:sz w:val="20"/>
      <w:lang w:val="en-IE"/>
    </w:rPr>
  </w:style>
  <w:style w:type="paragraph" w:styleId="BodyText2">
    <w:name w:val="Body Text 2"/>
    <w:basedOn w:val="Normal"/>
    <w:pPr>
      <w:spacing w:line="360" w:lineRule="auto"/>
    </w:pPr>
    <w:rPr>
      <w:sz w:val="20"/>
      <w:lang w:val="en-IE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spacing w:line="360" w:lineRule="auto"/>
      <w:jc w:val="both"/>
    </w:pPr>
    <w:rPr>
      <w:bCs/>
      <w:sz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F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1F9C"/>
    <w:rPr>
      <w:rFonts w:ascii="Tahoma" w:hAnsi="Tahoma" w:cs="Tahoma"/>
      <w:sz w:val="16"/>
      <w:szCs w:val="16"/>
      <w:lang w:val="en-GB" w:eastAsia="en-US"/>
    </w:rPr>
  </w:style>
  <w:style w:type="paragraph" w:customStyle="1" w:styleId="TitleA">
    <w:name w:val="Title A"/>
    <w:rsid w:val="00C54D79"/>
    <w:pPr>
      <w:spacing w:line="360" w:lineRule="auto"/>
      <w:jc w:val="center"/>
    </w:pPr>
    <w:rPr>
      <w:rFonts w:ascii="Arial Bold" w:eastAsia="ヒラギノ角ゴ Pro W3" w:hAnsi="Arial Bold"/>
      <w:color w:val="00000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AD3B04-9E1E-4708-8E86-268C8DA9C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Multimedia Lab Session 1</vt:lpstr>
    </vt:vector>
  </TitlesOfParts>
  <Company/>
  <LinksUpToDate>false</LinksUpToDate>
  <CharactersWithSpaces>3861</CharactersWithSpaces>
  <SharedDoc>false</SharedDoc>
  <HLinks>
    <vt:vector size="18" baseType="variant">
      <vt:variant>
        <vt:i4>4128802</vt:i4>
      </vt:variant>
      <vt:variant>
        <vt:i4>3157</vt:i4>
      </vt:variant>
      <vt:variant>
        <vt:i4>1025</vt:i4>
      </vt:variant>
      <vt:variant>
        <vt:i4>1</vt:i4>
      </vt:variant>
      <vt:variant>
        <vt:lpwstr>step1_image_h1</vt:lpwstr>
      </vt:variant>
      <vt:variant>
        <vt:lpwstr/>
      </vt:variant>
      <vt:variant>
        <vt:i4>5505112</vt:i4>
      </vt:variant>
      <vt:variant>
        <vt:i4>3202</vt:i4>
      </vt:variant>
      <vt:variant>
        <vt:i4>1026</vt:i4>
      </vt:variant>
      <vt:variant>
        <vt:i4>1</vt:i4>
      </vt:variant>
      <vt:variant>
        <vt:lpwstr>completed_HTML-crop</vt:lpwstr>
      </vt:variant>
      <vt:variant>
        <vt:lpwstr/>
      </vt:variant>
      <vt:variant>
        <vt:i4>2031699</vt:i4>
      </vt:variant>
      <vt:variant>
        <vt:i4>5158</vt:i4>
      </vt:variant>
      <vt:variant>
        <vt:i4>1027</vt:i4>
      </vt:variant>
      <vt:variant>
        <vt:i4>1</vt:i4>
      </vt:variant>
      <vt:variant>
        <vt:lpwstr>completed_withCSS-2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Multimedia Lab Session 1</dc:title>
  <dc:subject/>
  <dc:creator>Hugh &amp; Mairead</dc:creator>
  <cp:keywords/>
  <dc:description/>
  <cp:lastModifiedBy>Smith, Matt</cp:lastModifiedBy>
  <cp:revision>16</cp:revision>
  <cp:lastPrinted>2012-09-27T11:25:00Z</cp:lastPrinted>
  <dcterms:created xsi:type="dcterms:W3CDTF">2013-09-17T17:05:00Z</dcterms:created>
  <dcterms:modified xsi:type="dcterms:W3CDTF">2014-09-26T16:52:00Z</dcterms:modified>
</cp:coreProperties>
</file>